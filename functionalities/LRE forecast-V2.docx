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905" w:rsidRPr="006B62F4" w:rsidRDefault="006B62F4">
      <w:pPr>
        <w:pStyle w:val="Title"/>
        <w:rPr>
          <w:lang w:val="en-GB"/>
        </w:rPr>
      </w:pPr>
      <w:bookmarkStart w:id="0" w:name="Bookmark_1"/>
      <w:bookmarkEnd w:id="0"/>
      <w:r w:rsidRPr="006B62F4">
        <w:rPr>
          <w:lang w:val="en-GB"/>
        </w:rPr>
        <w:t>LRE forecast</w:t>
      </w:r>
    </w:p>
    <w:p w:rsidR="00A15905" w:rsidRPr="006B62F4" w:rsidRDefault="006B62F4">
      <w:pPr>
        <w:pStyle w:val="Heading1"/>
        <w:rPr>
          <w:lang w:val="en-GB"/>
        </w:rPr>
      </w:pPr>
      <w:bookmarkStart w:id="1" w:name="Bookmark_3"/>
      <w:bookmarkEnd w:id="1"/>
      <w:r w:rsidRPr="006B62F4">
        <w:rPr>
          <w:lang w:val="en-GB"/>
        </w:rPr>
        <w:t xml:space="preserve">Development of </w:t>
      </w:r>
      <w:proofErr w:type="spellStart"/>
      <w:r w:rsidRPr="006B62F4">
        <w:rPr>
          <w:lang w:val="en-GB"/>
        </w:rPr>
        <w:t>dRev</w:t>
      </w:r>
      <w:proofErr w:type="spellEnd"/>
      <w:r w:rsidRPr="006B62F4">
        <w:rPr>
          <w:lang w:val="en-GB"/>
        </w:rPr>
        <w:t xml:space="preserve"> tool</w:t>
      </w:r>
    </w:p>
    <w:p w:rsidR="00A15905" w:rsidRPr="006B62F4" w:rsidRDefault="006B62F4">
      <w:pPr>
        <w:pStyle w:val="Heading2"/>
        <w:rPr>
          <w:lang w:val="en-GB"/>
        </w:rPr>
      </w:pPr>
      <w:bookmarkStart w:id="2" w:name="Bookmark_5"/>
      <w:bookmarkEnd w:id="2"/>
      <w:r w:rsidRPr="006B62F4">
        <w:rPr>
          <w:lang w:val="en-GB"/>
        </w:rPr>
        <w:t>Programing</w:t>
      </w:r>
    </w:p>
    <w:p w:rsidR="00A15905" w:rsidRPr="006B62F4" w:rsidRDefault="006B62F4">
      <w:pPr>
        <w:pStyle w:val="Heading3"/>
        <w:rPr>
          <w:lang w:val="en-GB"/>
        </w:rPr>
      </w:pPr>
      <w:bookmarkStart w:id="3" w:name="Bookmark_7"/>
      <w:bookmarkEnd w:id="3"/>
      <w:r w:rsidRPr="006B62F4">
        <w:rPr>
          <w:lang w:val="en-GB"/>
        </w:rPr>
        <w:t>Main functionality</w:t>
      </w:r>
    </w:p>
    <w:p w:rsidR="00A15905" w:rsidRPr="006B62F4" w:rsidRDefault="006B62F4">
      <w:pPr>
        <w:pStyle w:val="Heading4"/>
        <w:rPr>
          <w:lang w:val="en-GB"/>
        </w:rPr>
      </w:pPr>
      <w:bookmarkStart w:id="4" w:name="Bookmark_9"/>
      <w:bookmarkEnd w:id="4"/>
      <w:r w:rsidRPr="006B62F4">
        <w:rPr>
          <w:lang w:val="en-GB"/>
        </w:rPr>
        <w:t>2013 (Cost neutral extension)</w:t>
      </w:r>
    </w:p>
    <w:p w:rsidR="00A15905" w:rsidRPr="006B62F4" w:rsidRDefault="006B62F4">
      <w:pPr>
        <w:pStyle w:val="Heading5"/>
        <w:rPr>
          <w:lang w:val="en-GB"/>
        </w:rPr>
      </w:pPr>
      <w:bookmarkStart w:id="5" w:name="Bookmark_11"/>
      <w:bookmarkEnd w:id="5"/>
      <w:r w:rsidRPr="006B62F4">
        <w:rPr>
          <w:lang w:val="en-GB"/>
        </w:rPr>
        <w:t>Start Page</w:t>
      </w:r>
    </w:p>
    <w:p w:rsidR="00A15905" w:rsidRPr="006B62F4" w:rsidRDefault="006B62F4">
      <w:pPr>
        <w:pStyle w:val="Heading6"/>
        <w:rPr>
          <w:lang w:val="en-GB"/>
        </w:rPr>
      </w:pPr>
      <w:bookmarkStart w:id="6" w:name="Bookmark_13"/>
      <w:bookmarkEnd w:id="6"/>
      <w:r w:rsidRPr="006B62F4">
        <w:rPr>
          <w:lang w:val="en-GB"/>
        </w:rPr>
        <w:t xml:space="preserve">Start page will be Log in page with username and password. Possibly have a map of Ghana in the back, blurred and zoom into the respective district after log-in. District information is stored in the user </w:t>
      </w:r>
      <w:proofErr w:type="gramStart"/>
      <w:r w:rsidRPr="006B62F4">
        <w:rPr>
          <w:lang w:val="en-GB"/>
        </w:rPr>
        <w:t>table[</w:t>
      </w:r>
      <w:proofErr w:type="gramEnd"/>
      <w:r w:rsidRPr="006B62F4">
        <w:rPr>
          <w:lang w:val="en-GB"/>
        </w:rPr>
        <w:t>D1]</w:t>
      </w:r>
    </w:p>
    <w:p w:rsidR="00A15905" w:rsidRPr="006B62F4" w:rsidRDefault="006B62F4">
      <w:pPr>
        <w:pStyle w:val="Heading5"/>
        <w:rPr>
          <w:lang w:val="en-GB"/>
        </w:rPr>
      </w:pPr>
      <w:bookmarkStart w:id="7" w:name="Bookmark_15"/>
      <w:bookmarkEnd w:id="7"/>
      <w:r w:rsidRPr="006B62F4">
        <w:rPr>
          <w:lang w:val="en-GB"/>
        </w:rPr>
        <w:t>Main Page</w:t>
      </w:r>
    </w:p>
    <w:p w:rsidR="00A15905" w:rsidRPr="006B62F4" w:rsidRDefault="006B62F4">
      <w:pPr>
        <w:pStyle w:val="Heading6"/>
        <w:rPr>
          <w:lang w:val="en-GB"/>
        </w:rPr>
      </w:pPr>
      <w:bookmarkStart w:id="8" w:name="Bookmark_17"/>
      <w:bookmarkEnd w:id="8"/>
      <w:proofErr w:type="gramStart"/>
      <w:r w:rsidRPr="006B62F4">
        <w:rPr>
          <w:lang w:val="en-GB"/>
        </w:rPr>
        <w:t>Header, footer and leftmost column, central column and rightmost column.</w:t>
      </w:r>
      <w:proofErr w:type="gramEnd"/>
      <w:r w:rsidRPr="006B62F4">
        <w:rPr>
          <w:lang w:val="en-GB"/>
        </w:rPr>
        <w:t xml:space="preserve"> Left most </w:t>
      </w:r>
      <w:proofErr w:type="gramStart"/>
      <w:r w:rsidRPr="006B62F4">
        <w:rPr>
          <w:lang w:val="en-GB"/>
        </w:rPr>
        <w:t>column</w:t>
      </w:r>
      <w:proofErr w:type="gramEnd"/>
      <w:r w:rsidRPr="006B62F4">
        <w:rPr>
          <w:lang w:val="en-GB"/>
        </w:rPr>
        <w:t xml:space="preserve"> will contain the Menu. Central column will contain the map. Right most column will contain some of the functionalities that depend on the map layers</w:t>
      </w:r>
    </w:p>
    <w:p w:rsidR="00A15905" w:rsidRPr="006B62F4" w:rsidRDefault="006B62F4">
      <w:pPr>
        <w:pStyle w:val="Heading5"/>
        <w:rPr>
          <w:lang w:val="en-GB"/>
        </w:rPr>
      </w:pPr>
      <w:bookmarkStart w:id="9" w:name="Bookmark_19"/>
      <w:bookmarkEnd w:id="9"/>
      <w:r w:rsidRPr="006B62F4">
        <w:rPr>
          <w:lang w:val="en-GB"/>
        </w:rPr>
        <w:t>Navigation</w:t>
      </w:r>
    </w:p>
    <w:p w:rsidR="00A15905" w:rsidRPr="006B62F4" w:rsidRDefault="006B62F4">
      <w:pPr>
        <w:pStyle w:val="Heading6"/>
        <w:rPr>
          <w:lang w:val="en-GB"/>
        </w:rPr>
      </w:pPr>
      <w:bookmarkStart w:id="10" w:name="Bookmark_21"/>
      <w:bookmarkEnd w:id="10"/>
      <w:r w:rsidRPr="006B62F4">
        <w:rPr>
          <w:lang w:val="en-GB"/>
        </w:rPr>
        <w:t xml:space="preserve">Home link, should close all the open windows and bring the user at home page </w:t>
      </w:r>
    </w:p>
    <w:p w:rsidR="00A15905" w:rsidRPr="006B62F4" w:rsidRDefault="006B62F4">
      <w:pPr>
        <w:pStyle w:val="Heading5"/>
        <w:rPr>
          <w:lang w:val="en-GB"/>
        </w:rPr>
      </w:pPr>
      <w:bookmarkStart w:id="11" w:name="Bookmark_23"/>
      <w:bookmarkEnd w:id="11"/>
      <w:r w:rsidRPr="006B62F4">
        <w:rPr>
          <w:lang w:val="en-GB"/>
        </w:rPr>
        <w:t>Search</w:t>
      </w:r>
    </w:p>
    <w:p w:rsidR="00A15905" w:rsidRPr="006B62F4" w:rsidRDefault="006B62F4">
      <w:pPr>
        <w:pStyle w:val="Heading6"/>
        <w:rPr>
          <w:lang w:val="en-GB"/>
        </w:rPr>
      </w:pPr>
      <w:bookmarkStart w:id="12" w:name="Bookmark_25"/>
      <w:bookmarkEnd w:id="12"/>
      <w:r w:rsidRPr="006B62F4">
        <w:rPr>
          <w:lang w:val="en-GB"/>
        </w:rPr>
        <w:t xml:space="preserve">Search facility will allow search based on 4 indicators: </w:t>
      </w:r>
      <w:proofErr w:type="spellStart"/>
      <w:r w:rsidRPr="006B62F4">
        <w:rPr>
          <w:lang w:val="en-GB"/>
        </w:rPr>
        <w:t>upn</w:t>
      </w:r>
      <w:proofErr w:type="spellEnd"/>
      <w:r w:rsidRPr="006B62F4">
        <w:rPr>
          <w:lang w:val="en-GB"/>
        </w:rPr>
        <w:t xml:space="preserve">, </w:t>
      </w:r>
      <w:proofErr w:type="spellStart"/>
      <w:r w:rsidRPr="006B62F4">
        <w:rPr>
          <w:lang w:val="en-GB"/>
        </w:rPr>
        <w:t>subupn</w:t>
      </w:r>
      <w:proofErr w:type="spellEnd"/>
      <w:r w:rsidRPr="006B62F4">
        <w:rPr>
          <w:lang w:val="en-GB"/>
        </w:rPr>
        <w:t xml:space="preserve">, owner name and address. It will search the entire DB for these 4 indicators and return many results in text and visual format on the map. Text can be either as pop-up or in the right most </w:t>
      </w:r>
      <w:proofErr w:type="gramStart"/>
      <w:r w:rsidRPr="006B62F4">
        <w:rPr>
          <w:lang w:val="en-GB"/>
        </w:rPr>
        <w:t>column</w:t>
      </w:r>
      <w:proofErr w:type="gramEnd"/>
      <w:r w:rsidRPr="006B62F4">
        <w:rPr>
          <w:lang w:val="en-GB"/>
        </w:rPr>
        <w:t>. Visual representation on the map will be in distinctive colour e.g. Yellow</w:t>
      </w:r>
    </w:p>
    <w:p w:rsidR="00A15905" w:rsidRPr="006B62F4" w:rsidRDefault="006B62F4">
      <w:pPr>
        <w:pStyle w:val="Heading5"/>
        <w:rPr>
          <w:lang w:val="en-GB"/>
        </w:rPr>
      </w:pPr>
      <w:bookmarkStart w:id="13" w:name="Bookmark_27"/>
      <w:bookmarkEnd w:id="13"/>
      <w:r w:rsidRPr="006B62F4">
        <w:rPr>
          <w:lang w:val="en-GB"/>
        </w:rPr>
        <w:t>Maps</w:t>
      </w:r>
    </w:p>
    <w:p w:rsidR="00A15905" w:rsidRPr="006B62F4" w:rsidRDefault="006B62F4">
      <w:pPr>
        <w:pStyle w:val="Heading6"/>
        <w:rPr>
          <w:lang w:val="en-GB"/>
        </w:rPr>
      </w:pPr>
      <w:bookmarkStart w:id="14" w:name="Bookmark_29"/>
      <w:bookmarkEnd w:id="14"/>
      <w:r w:rsidRPr="006B62F4">
        <w:rPr>
          <w:lang w:val="en-GB"/>
        </w:rPr>
        <w:t xml:space="preserve">Maps should be available for Property, Business, Rent, Lands, </w:t>
      </w:r>
      <w:proofErr w:type="gramStart"/>
      <w:r w:rsidRPr="006B62F4">
        <w:rPr>
          <w:lang w:val="en-GB"/>
        </w:rPr>
        <w:t>Investments</w:t>
      </w:r>
      <w:proofErr w:type="gramEnd"/>
      <w:r w:rsidRPr="006B62F4">
        <w:rPr>
          <w:lang w:val="en-GB"/>
        </w:rPr>
        <w:t xml:space="preserve"> and other. </w:t>
      </w:r>
    </w:p>
    <w:p w:rsidR="00A15905" w:rsidRPr="006B62F4" w:rsidRDefault="006B62F4">
      <w:pPr>
        <w:pStyle w:val="Heading6"/>
        <w:rPr>
          <w:lang w:val="en-GB"/>
        </w:rPr>
      </w:pPr>
      <w:bookmarkStart w:id="15" w:name="Bookmark_31"/>
      <w:bookmarkEnd w:id="15"/>
      <w:r w:rsidRPr="006B62F4">
        <w:rPr>
          <w:lang w:val="en-GB"/>
        </w:rPr>
        <w:t xml:space="preserve">Maps will include a layer with collector zone information, like collector name, telephone nr, total of expected revenue for the zone, and total of collected revenue </w:t>
      </w:r>
    </w:p>
    <w:p w:rsidR="00A15905" w:rsidRPr="006B62F4" w:rsidRDefault="006B62F4">
      <w:pPr>
        <w:pStyle w:val="Heading6"/>
        <w:rPr>
          <w:lang w:val="en-GB"/>
        </w:rPr>
      </w:pPr>
      <w:bookmarkStart w:id="16" w:name="Bookmark_33"/>
      <w:bookmarkEnd w:id="16"/>
      <w:r w:rsidRPr="006B62F4">
        <w:rPr>
          <w:lang w:val="en-GB"/>
        </w:rPr>
        <w:t xml:space="preserve">Clicking on </w:t>
      </w:r>
      <w:proofErr w:type="gramStart"/>
      <w:r w:rsidRPr="006B62F4">
        <w:rPr>
          <w:lang w:val="en-GB"/>
        </w:rPr>
        <w:t>a property</w:t>
      </w:r>
      <w:proofErr w:type="gramEnd"/>
      <w:r w:rsidRPr="006B62F4">
        <w:rPr>
          <w:lang w:val="en-GB"/>
        </w:rPr>
        <w:t xml:space="preserve"> basic information about the property will be displayed. (</w:t>
      </w:r>
      <w:proofErr w:type="gramStart"/>
      <w:r w:rsidRPr="006B62F4">
        <w:rPr>
          <w:lang w:val="en-GB"/>
        </w:rPr>
        <w:t>the</w:t>
      </w:r>
      <w:proofErr w:type="gramEnd"/>
      <w:r w:rsidRPr="006B62F4">
        <w:rPr>
          <w:lang w:val="en-GB"/>
        </w:rPr>
        <w:t xml:space="preserve"> same is valid for other layers, like business,)</w:t>
      </w:r>
    </w:p>
    <w:p w:rsidR="00A15905" w:rsidRPr="006B62F4" w:rsidRDefault="006B62F4">
      <w:pPr>
        <w:pStyle w:val="Heading6"/>
        <w:rPr>
          <w:lang w:val="en-GB"/>
        </w:rPr>
      </w:pPr>
      <w:bookmarkStart w:id="17" w:name="Bookmark_35"/>
      <w:bookmarkEnd w:id="17"/>
      <w:r w:rsidRPr="006B62F4">
        <w:rPr>
          <w:lang w:val="en-GB"/>
        </w:rPr>
        <w:t xml:space="preserve">System allows monitor status of payment on a map </w:t>
      </w:r>
    </w:p>
    <w:p w:rsidR="00A15905" w:rsidRPr="006B62F4" w:rsidRDefault="006B62F4">
      <w:pPr>
        <w:pStyle w:val="Heading5"/>
        <w:rPr>
          <w:lang w:val="en-GB"/>
        </w:rPr>
      </w:pPr>
      <w:bookmarkStart w:id="18" w:name="Bookmark_37"/>
      <w:bookmarkEnd w:id="18"/>
      <w:r w:rsidRPr="006B62F4">
        <w:rPr>
          <w:lang w:val="en-GB"/>
        </w:rPr>
        <w:t>Revenue entry</w:t>
      </w:r>
    </w:p>
    <w:p w:rsidR="00A15905" w:rsidRPr="006B62F4" w:rsidRDefault="006B62F4">
      <w:pPr>
        <w:pStyle w:val="Heading6"/>
        <w:rPr>
          <w:lang w:val="en-GB"/>
        </w:rPr>
      </w:pPr>
      <w:bookmarkStart w:id="19" w:name="Bookmark_39"/>
      <w:bookmarkEnd w:id="19"/>
      <w:r w:rsidRPr="006B62F4">
        <w:rPr>
          <w:lang w:val="en-GB"/>
        </w:rPr>
        <w:t>There should be two buttons one to receive new payments and the other to view details of the previous payments</w:t>
      </w:r>
    </w:p>
    <w:p w:rsidR="00A15905" w:rsidRPr="006B62F4" w:rsidRDefault="006B62F4">
      <w:pPr>
        <w:pStyle w:val="Heading6"/>
        <w:rPr>
          <w:lang w:val="en-GB"/>
        </w:rPr>
      </w:pPr>
      <w:bookmarkStart w:id="20" w:name="Bookmark_41"/>
      <w:bookmarkEnd w:id="20"/>
      <w:r w:rsidRPr="006B62F4">
        <w:rPr>
          <w:lang w:val="en-GB"/>
        </w:rPr>
        <w:t>Third button modify / delete payments</w:t>
      </w:r>
    </w:p>
    <w:p w:rsidR="00A15905" w:rsidRPr="006B62F4" w:rsidRDefault="006B62F4">
      <w:pPr>
        <w:pStyle w:val="Heading6"/>
        <w:rPr>
          <w:lang w:val="en-GB"/>
        </w:rPr>
      </w:pPr>
      <w:bookmarkStart w:id="21" w:name="Bookmark_43"/>
      <w:bookmarkEnd w:id="21"/>
      <w:r w:rsidRPr="006B62F4">
        <w:rPr>
          <w:lang w:val="en-GB"/>
        </w:rPr>
        <w:t>Receipt of Revenue entry must be possible</w:t>
      </w:r>
    </w:p>
    <w:p w:rsidR="00A15905" w:rsidRPr="006B62F4" w:rsidRDefault="006B62F4">
      <w:pPr>
        <w:pStyle w:val="Heading5"/>
        <w:rPr>
          <w:lang w:val="en-GB"/>
        </w:rPr>
      </w:pPr>
      <w:bookmarkStart w:id="22" w:name="Bookmark_45"/>
      <w:bookmarkEnd w:id="22"/>
      <w:r w:rsidRPr="006B62F4">
        <w:rPr>
          <w:lang w:val="en-GB"/>
        </w:rPr>
        <w:t>Printing</w:t>
      </w:r>
    </w:p>
    <w:p w:rsidR="00A15905" w:rsidRPr="006B62F4" w:rsidRDefault="006B62F4">
      <w:pPr>
        <w:pStyle w:val="Heading6"/>
        <w:rPr>
          <w:lang w:val="en-GB"/>
        </w:rPr>
      </w:pPr>
      <w:bookmarkStart w:id="23" w:name="Bookmark_47"/>
      <w:bookmarkEnd w:id="23"/>
      <w:r w:rsidRPr="006B62F4">
        <w:rPr>
          <w:lang w:val="en-GB"/>
        </w:rPr>
        <w:t xml:space="preserve">Enhance printing of demand notices </w:t>
      </w:r>
    </w:p>
    <w:p w:rsidR="00A15905" w:rsidRPr="006B62F4" w:rsidRDefault="006B62F4">
      <w:pPr>
        <w:pStyle w:val="Heading5"/>
        <w:rPr>
          <w:lang w:val="en-GB"/>
        </w:rPr>
      </w:pPr>
      <w:bookmarkStart w:id="24" w:name="Bookmark_49"/>
      <w:bookmarkEnd w:id="24"/>
      <w:r w:rsidRPr="006B62F4">
        <w:rPr>
          <w:lang w:val="en-GB"/>
        </w:rPr>
        <w:t>Authentication</w:t>
      </w:r>
    </w:p>
    <w:p w:rsidR="00A15905" w:rsidRPr="006B62F4" w:rsidRDefault="006B62F4">
      <w:pPr>
        <w:pStyle w:val="Heading6"/>
        <w:rPr>
          <w:lang w:val="en-GB"/>
        </w:rPr>
      </w:pPr>
      <w:bookmarkStart w:id="25" w:name="Bookmark_51"/>
      <w:bookmarkEnd w:id="25"/>
      <w:r w:rsidRPr="006B62F4">
        <w:rPr>
          <w:lang w:val="en-GB"/>
        </w:rPr>
        <w:t xml:space="preserve">Security features, like authorization of users, access to the database, physical access to the server </w:t>
      </w:r>
    </w:p>
    <w:p w:rsidR="00A15905" w:rsidRPr="006B62F4" w:rsidRDefault="006B62F4">
      <w:pPr>
        <w:pStyle w:val="Heading5"/>
        <w:rPr>
          <w:lang w:val="en-GB"/>
        </w:rPr>
      </w:pPr>
      <w:bookmarkStart w:id="26" w:name="Bookmark_53"/>
      <w:bookmarkEnd w:id="26"/>
      <w:r w:rsidRPr="006B62F4">
        <w:rPr>
          <w:lang w:val="en-GB"/>
        </w:rPr>
        <w:t>Subtopic</w:t>
      </w:r>
    </w:p>
    <w:p w:rsidR="00A15905" w:rsidRPr="006B62F4" w:rsidRDefault="006B62F4">
      <w:pPr>
        <w:pStyle w:val="Heading5"/>
        <w:rPr>
          <w:lang w:val="en-GB"/>
        </w:rPr>
      </w:pPr>
      <w:bookmarkStart w:id="27" w:name="Bookmark_55"/>
      <w:bookmarkEnd w:id="27"/>
      <w:r w:rsidRPr="006B62F4">
        <w:rPr>
          <w:lang w:val="en-GB"/>
        </w:rPr>
        <w:t>Hosting</w:t>
      </w:r>
    </w:p>
    <w:p w:rsidR="00A15905" w:rsidRPr="006B62F4" w:rsidRDefault="006B62F4">
      <w:pPr>
        <w:pStyle w:val="Heading6"/>
        <w:rPr>
          <w:lang w:val="en-GB"/>
        </w:rPr>
      </w:pPr>
      <w:bookmarkStart w:id="28" w:name="Bookmark_57"/>
      <w:bookmarkEnd w:id="28"/>
      <w:r w:rsidRPr="006B62F4">
        <w:rPr>
          <w:lang w:val="en-GB"/>
        </w:rPr>
        <w:t>Initially the system will be installed at each district</w:t>
      </w:r>
    </w:p>
    <w:p w:rsidR="00A15905" w:rsidRPr="006B62F4" w:rsidRDefault="006B62F4">
      <w:pPr>
        <w:pStyle w:val="Heading6"/>
        <w:rPr>
          <w:lang w:val="en-GB"/>
        </w:rPr>
      </w:pPr>
      <w:bookmarkStart w:id="29" w:name="Bookmark_59"/>
      <w:bookmarkEnd w:id="29"/>
      <w:r w:rsidRPr="006B62F4">
        <w:rPr>
          <w:lang w:val="en-GB"/>
        </w:rPr>
        <w:t xml:space="preserve">Engage NITA for hosting the application </w:t>
      </w:r>
    </w:p>
    <w:p w:rsidR="00A15905" w:rsidRPr="006B62F4" w:rsidRDefault="006B62F4">
      <w:pPr>
        <w:pStyle w:val="Heading5"/>
        <w:rPr>
          <w:lang w:val="en-GB"/>
        </w:rPr>
      </w:pPr>
      <w:bookmarkStart w:id="30" w:name="Bookmark_61"/>
      <w:bookmarkEnd w:id="30"/>
      <w:r w:rsidRPr="006B62F4">
        <w:rPr>
          <w:lang w:val="en-GB"/>
        </w:rPr>
        <w:t xml:space="preserve">Administration </w:t>
      </w:r>
      <w:proofErr w:type="spellStart"/>
      <w:r w:rsidRPr="006B62F4">
        <w:rPr>
          <w:lang w:val="en-GB"/>
        </w:rPr>
        <w:t>modul</w:t>
      </w:r>
      <w:proofErr w:type="spellEnd"/>
    </w:p>
    <w:p w:rsidR="00A15905" w:rsidRPr="006B62F4" w:rsidRDefault="006B62F4">
      <w:pPr>
        <w:pStyle w:val="Heading6"/>
        <w:rPr>
          <w:lang w:val="en-GB"/>
        </w:rPr>
      </w:pPr>
      <w:bookmarkStart w:id="31" w:name="Bookmark_63"/>
      <w:bookmarkEnd w:id="31"/>
      <w:proofErr w:type="gramStart"/>
      <w:r w:rsidRPr="006B62F4">
        <w:rPr>
          <w:lang w:val="en-GB"/>
        </w:rPr>
        <w:t>input</w:t>
      </w:r>
      <w:proofErr w:type="gramEnd"/>
      <w:r w:rsidRPr="006B62F4">
        <w:rPr>
          <w:lang w:val="en-GB"/>
        </w:rPr>
        <w:t xml:space="preserve"> from </w:t>
      </w:r>
      <w:proofErr w:type="spellStart"/>
      <w:r w:rsidRPr="006B62F4">
        <w:rPr>
          <w:lang w:val="en-GB"/>
        </w:rPr>
        <w:t>Arben</w:t>
      </w:r>
      <w:proofErr w:type="spellEnd"/>
    </w:p>
    <w:p w:rsidR="00A15905" w:rsidRPr="006B62F4" w:rsidRDefault="006B62F4">
      <w:pPr>
        <w:pStyle w:val="Heading4"/>
        <w:rPr>
          <w:lang w:val="en-GB"/>
        </w:rPr>
      </w:pPr>
      <w:bookmarkStart w:id="32" w:name="Bookmark_65"/>
      <w:bookmarkEnd w:id="32"/>
      <w:r w:rsidRPr="006B62F4">
        <w:rPr>
          <w:lang w:val="en-GB"/>
        </w:rPr>
        <w:t>2014 (Extension)</w:t>
      </w:r>
    </w:p>
    <w:p w:rsidR="00A15905" w:rsidRPr="006B62F4" w:rsidRDefault="006B62F4">
      <w:pPr>
        <w:pStyle w:val="Heading5"/>
        <w:rPr>
          <w:lang w:val="en-GB"/>
        </w:rPr>
      </w:pPr>
      <w:bookmarkStart w:id="33" w:name="Bookmark_67"/>
      <w:bookmarkEnd w:id="33"/>
      <w:r w:rsidRPr="006B62F4">
        <w:rPr>
          <w:lang w:val="en-GB"/>
        </w:rPr>
        <w:lastRenderedPageBreak/>
        <w:t>Authentication</w:t>
      </w:r>
    </w:p>
    <w:p w:rsidR="00A15905" w:rsidRPr="006B62F4" w:rsidRDefault="006B62F4">
      <w:pPr>
        <w:pStyle w:val="Heading6"/>
        <w:rPr>
          <w:lang w:val="en-GB"/>
        </w:rPr>
      </w:pPr>
      <w:bookmarkStart w:id="34" w:name="Bookmark_69"/>
      <w:bookmarkEnd w:id="34"/>
      <w:r w:rsidRPr="006B62F4">
        <w:rPr>
          <w:lang w:val="en-GB"/>
        </w:rPr>
        <w:t>Application will match the user to the role and area. Depending whether there will be one server or separate district servers.</w:t>
      </w:r>
    </w:p>
    <w:p w:rsidR="00A15905" w:rsidRPr="006B62F4" w:rsidRDefault="006B62F4">
      <w:pPr>
        <w:pStyle w:val="Heading6"/>
        <w:rPr>
          <w:lang w:val="en-GB"/>
        </w:rPr>
      </w:pPr>
      <w:bookmarkStart w:id="35" w:name="Bookmark_71"/>
      <w:bookmarkEnd w:id="35"/>
      <w:r w:rsidRPr="006B62F4">
        <w:rPr>
          <w:lang w:val="en-GB"/>
        </w:rPr>
        <w:t>User roles should be: Master, Administrator, Collector / Cashier, Manager and Regular-User.</w:t>
      </w:r>
    </w:p>
    <w:p w:rsidR="00A15905" w:rsidRPr="006B62F4" w:rsidRDefault="006B62F4">
      <w:pPr>
        <w:pStyle w:val="Heading6"/>
        <w:rPr>
          <w:lang w:val="en-GB"/>
        </w:rPr>
      </w:pPr>
      <w:bookmarkStart w:id="36" w:name="Bookmark_73"/>
      <w:bookmarkEnd w:id="36"/>
      <w:r w:rsidRPr="006B62F4">
        <w:rPr>
          <w:lang w:val="en-GB"/>
        </w:rPr>
        <w:t>Master – is a super-</w:t>
      </w:r>
      <w:proofErr w:type="gramStart"/>
      <w:r w:rsidRPr="006B62F4">
        <w:rPr>
          <w:lang w:val="en-GB"/>
        </w:rPr>
        <w:t>administrator, that</w:t>
      </w:r>
      <w:proofErr w:type="gramEnd"/>
      <w:r w:rsidRPr="006B62F4">
        <w:rPr>
          <w:lang w:val="en-GB"/>
        </w:rPr>
        <w:t xml:space="preserve"> can add administrators and remove them. Also it can do the same functionality as administrator.</w:t>
      </w:r>
    </w:p>
    <w:p w:rsidR="00A15905" w:rsidRPr="006B62F4" w:rsidRDefault="006B62F4">
      <w:pPr>
        <w:pStyle w:val="Heading6"/>
        <w:rPr>
          <w:lang w:val="en-GB"/>
        </w:rPr>
      </w:pPr>
      <w:bookmarkStart w:id="37" w:name="Bookmark_75"/>
      <w:bookmarkEnd w:id="37"/>
      <w:proofErr w:type="spellStart"/>
      <w:r w:rsidRPr="006B62F4">
        <w:rPr>
          <w:lang w:val="en-GB"/>
        </w:rPr>
        <w:t>Adminstrator</w:t>
      </w:r>
      <w:proofErr w:type="spellEnd"/>
      <w:r w:rsidRPr="006B62F4">
        <w:rPr>
          <w:lang w:val="en-GB"/>
        </w:rPr>
        <w:t xml:space="preserve"> – can change the labels use in the application, add / remove and </w:t>
      </w:r>
      <w:proofErr w:type="spellStart"/>
      <w:r w:rsidRPr="006B62F4">
        <w:rPr>
          <w:lang w:val="en-GB"/>
        </w:rPr>
        <w:t>modifyregions</w:t>
      </w:r>
      <w:proofErr w:type="spellEnd"/>
      <w:r w:rsidRPr="006B62F4">
        <w:rPr>
          <w:lang w:val="en-GB"/>
        </w:rPr>
        <w:t xml:space="preserve">, districts and </w:t>
      </w:r>
      <w:proofErr w:type="spellStart"/>
      <w:r w:rsidRPr="006B62F4">
        <w:rPr>
          <w:lang w:val="en-GB"/>
        </w:rPr>
        <w:t>subdistricts</w:t>
      </w:r>
      <w:proofErr w:type="spellEnd"/>
      <w:r w:rsidRPr="006B62F4">
        <w:rPr>
          <w:lang w:val="en-GB"/>
        </w:rPr>
        <w:t>, together with their name and code.  Add / remove and modify Fee and Fine code and their values. Add / remove and modify users and their roles and areas.</w:t>
      </w:r>
    </w:p>
    <w:p w:rsidR="00A15905" w:rsidRPr="006B62F4" w:rsidRDefault="006B62F4">
      <w:pPr>
        <w:pStyle w:val="Heading6"/>
        <w:rPr>
          <w:lang w:val="en-GB"/>
        </w:rPr>
      </w:pPr>
      <w:bookmarkStart w:id="38" w:name="Bookmark_77"/>
      <w:bookmarkEnd w:id="38"/>
      <w:r w:rsidRPr="006B62F4">
        <w:rPr>
          <w:lang w:val="en-GB"/>
        </w:rPr>
        <w:t>Collector / cashier – can add the new revenue that has been collected at collection points. Collector may be able to see only data in his district / sub-district or zone.</w:t>
      </w:r>
    </w:p>
    <w:p w:rsidR="00A15905" w:rsidRPr="006B62F4" w:rsidRDefault="006B62F4">
      <w:pPr>
        <w:pStyle w:val="Heading6"/>
        <w:rPr>
          <w:lang w:val="en-GB"/>
        </w:rPr>
      </w:pPr>
      <w:bookmarkStart w:id="39" w:name="Bookmark_79"/>
      <w:bookmarkEnd w:id="39"/>
      <w:r w:rsidRPr="006B62F4">
        <w:rPr>
          <w:lang w:val="en-GB"/>
        </w:rPr>
        <w:t>Manager – overviews a larger area up to level of district and can see the collected revenue, but cannot enter any revenue data into the system.</w:t>
      </w:r>
    </w:p>
    <w:p w:rsidR="00A15905" w:rsidRPr="006B62F4" w:rsidRDefault="006B62F4">
      <w:pPr>
        <w:pStyle w:val="Heading6"/>
        <w:rPr>
          <w:lang w:val="en-GB"/>
        </w:rPr>
      </w:pPr>
      <w:bookmarkStart w:id="40" w:name="Bookmark_81"/>
      <w:bookmarkEnd w:id="40"/>
      <w:r w:rsidRPr="006B62F4">
        <w:rPr>
          <w:lang w:val="en-GB"/>
        </w:rPr>
        <w:t>Regular-user – can be from region, or national level and they will be able to see only their area with the summary of data displayed.</w:t>
      </w:r>
    </w:p>
    <w:p w:rsidR="00A15905" w:rsidRPr="006B62F4" w:rsidRDefault="006B62F4">
      <w:pPr>
        <w:pStyle w:val="Heading6"/>
        <w:rPr>
          <w:lang w:val="en-GB"/>
        </w:rPr>
      </w:pPr>
      <w:bookmarkStart w:id="41" w:name="Bookmark_83"/>
      <w:bookmarkEnd w:id="41"/>
      <w:r w:rsidRPr="006B62F4">
        <w:rPr>
          <w:lang w:val="en-GB"/>
        </w:rPr>
        <w:t xml:space="preserve">Users that belong to one area such as </w:t>
      </w:r>
      <w:proofErr w:type="gramStart"/>
      <w:r w:rsidRPr="006B62F4">
        <w:rPr>
          <w:lang w:val="en-GB"/>
        </w:rPr>
        <w:t>district,</w:t>
      </w:r>
      <w:proofErr w:type="gramEnd"/>
      <w:r w:rsidRPr="006B62F4">
        <w:rPr>
          <w:lang w:val="en-GB"/>
        </w:rPr>
        <w:t xml:space="preserve"> should be able to see only their district data. Users at the region </w:t>
      </w:r>
      <w:proofErr w:type="gramStart"/>
      <w:r w:rsidRPr="006B62F4">
        <w:rPr>
          <w:lang w:val="en-GB"/>
        </w:rPr>
        <w:t>level,</w:t>
      </w:r>
      <w:proofErr w:type="gramEnd"/>
      <w:r w:rsidRPr="006B62F4">
        <w:rPr>
          <w:lang w:val="en-GB"/>
        </w:rPr>
        <w:t xml:space="preserve"> should only see the data of that region. Regional users, should be seeing only the summary data (based on several indications: total paid, total unpaid, business, property, instalments </w:t>
      </w:r>
      <w:proofErr w:type="spellStart"/>
      <w:r w:rsidRPr="006B62F4">
        <w:rPr>
          <w:lang w:val="en-GB"/>
        </w:rPr>
        <w:t>etc</w:t>
      </w:r>
      <w:proofErr w:type="spellEnd"/>
      <w:r w:rsidRPr="006B62F4">
        <w:rPr>
          <w:lang w:val="en-GB"/>
        </w:rPr>
        <w:t>) of several district areas.</w:t>
      </w:r>
    </w:p>
    <w:p w:rsidR="00A15905" w:rsidRPr="006B62F4" w:rsidRDefault="006B62F4">
      <w:pPr>
        <w:pStyle w:val="Heading5"/>
        <w:rPr>
          <w:lang w:val="en-GB"/>
        </w:rPr>
      </w:pPr>
      <w:bookmarkStart w:id="42" w:name="Bookmark_85"/>
      <w:bookmarkEnd w:id="42"/>
      <w:r w:rsidRPr="006B62F4">
        <w:rPr>
          <w:lang w:val="en-GB"/>
        </w:rPr>
        <w:t>Log User activities</w:t>
      </w:r>
    </w:p>
    <w:p w:rsidR="00A15905" w:rsidRPr="006B62F4" w:rsidRDefault="006B62F4">
      <w:pPr>
        <w:pStyle w:val="Heading6"/>
        <w:rPr>
          <w:lang w:val="en-GB"/>
        </w:rPr>
      </w:pPr>
      <w:bookmarkStart w:id="43" w:name="Bookmark_87"/>
      <w:bookmarkEnd w:id="43"/>
      <w:r w:rsidRPr="006B62F4">
        <w:rPr>
          <w:lang w:val="en-GB"/>
        </w:rPr>
        <w:t xml:space="preserve">Log everything the user changes. Stage one, log every time the user logs in and out. Stage two log in every change such as payment, modifications </w:t>
      </w:r>
      <w:proofErr w:type="spellStart"/>
      <w:r w:rsidRPr="006B62F4">
        <w:rPr>
          <w:lang w:val="en-GB"/>
        </w:rPr>
        <w:t>etc</w:t>
      </w:r>
      <w:proofErr w:type="spellEnd"/>
    </w:p>
    <w:p w:rsidR="00A15905" w:rsidRPr="006B62F4" w:rsidRDefault="006B62F4">
      <w:pPr>
        <w:pStyle w:val="Heading5"/>
        <w:rPr>
          <w:lang w:val="en-GB"/>
        </w:rPr>
      </w:pPr>
      <w:bookmarkStart w:id="44" w:name="Bookmark_89"/>
      <w:bookmarkEnd w:id="44"/>
      <w:r w:rsidRPr="006B62F4">
        <w:rPr>
          <w:lang w:val="en-GB"/>
        </w:rPr>
        <w:t>Reports</w:t>
      </w:r>
    </w:p>
    <w:p w:rsidR="00A15905" w:rsidRPr="006B62F4" w:rsidRDefault="006B62F4">
      <w:pPr>
        <w:pStyle w:val="Heading6"/>
        <w:rPr>
          <w:lang w:val="en-GB"/>
        </w:rPr>
      </w:pPr>
      <w:bookmarkStart w:id="45" w:name="Bookmark_91"/>
      <w:bookmarkEnd w:id="45"/>
      <w:proofErr w:type="gramStart"/>
      <w:r w:rsidRPr="006B62F4">
        <w:rPr>
          <w:lang w:val="en-GB"/>
        </w:rPr>
        <w:t>should</w:t>
      </w:r>
      <w:proofErr w:type="gramEnd"/>
      <w:r w:rsidRPr="006B62F4">
        <w:rPr>
          <w:lang w:val="en-GB"/>
        </w:rPr>
        <w:t xml:space="preserve"> be displaying the summarised data in the table structure in the middle cell and also PDF format (for printing)</w:t>
      </w:r>
    </w:p>
    <w:p w:rsidR="00A15905" w:rsidRPr="006B62F4" w:rsidRDefault="006B62F4">
      <w:pPr>
        <w:pStyle w:val="Heading6"/>
        <w:rPr>
          <w:lang w:val="en-GB"/>
        </w:rPr>
      </w:pPr>
      <w:bookmarkStart w:id="46" w:name="Bookmark_93"/>
      <w:bookmarkEnd w:id="46"/>
      <w:r w:rsidRPr="006B62F4">
        <w:rPr>
          <w:lang w:val="en-GB"/>
        </w:rPr>
        <w:t>Reports that can be displayed should depend on the users role and area.</w:t>
      </w:r>
    </w:p>
    <w:p w:rsidR="00A15905" w:rsidRPr="006B62F4" w:rsidRDefault="006B62F4">
      <w:pPr>
        <w:pStyle w:val="Heading6"/>
        <w:rPr>
          <w:lang w:val="en-GB"/>
        </w:rPr>
      </w:pPr>
      <w:bookmarkStart w:id="47" w:name="Bookmark_95"/>
      <w:bookmarkEnd w:id="47"/>
      <w:r w:rsidRPr="006B62F4">
        <w:rPr>
          <w:lang w:val="en-GB"/>
        </w:rPr>
        <w:t>Periodic reports</w:t>
      </w:r>
    </w:p>
    <w:p w:rsidR="00A15905" w:rsidRPr="006B62F4" w:rsidRDefault="006B62F4">
      <w:pPr>
        <w:pStyle w:val="Heading7"/>
        <w:rPr>
          <w:lang w:val="en-GB"/>
        </w:rPr>
      </w:pPr>
      <w:bookmarkStart w:id="48" w:name="Bookmark_97"/>
      <w:bookmarkEnd w:id="48"/>
      <w:r w:rsidRPr="006B62F4">
        <w:rPr>
          <w:lang w:val="en-GB"/>
        </w:rPr>
        <w:t xml:space="preserve">Previous years reports will </w:t>
      </w:r>
      <w:proofErr w:type="spellStart"/>
      <w:r w:rsidRPr="006B62F4">
        <w:rPr>
          <w:lang w:val="en-GB"/>
        </w:rPr>
        <w:t>sumarise</w:t>
      </w:r>
      <w:proofErr w:type="spellEnd"/>
      <w:r w:rsidRPr="006B62F4">
        <w:rPr>
          <w:lang w:val="en-GB"/>
        </w:rPr>
        <w:t xml:space="preserve"> the previous year and periods.</w:t>
      </w:r>
    </w:p>
    <w:p w:rsidR="00A15905" w:rsidRPr="006B62F4" w:rsidRDefault="006B62F4">
      <w:pPr>
        <w:pStyle w:val="Heading7"/>
        <w:rPr>
          <w:lang w:val="en-GB"/>
        </w:rPr>
      </w:pPr>
      <w:bookmarkStart w:id="49" w:name="Bookmark_99"/>
      <w:bookmarkEnd w:id="49"/>
      <w:r w:rsidRPr="006B62F4">
        <w:rPr>
          <w:lang w:val="en-GB"/>
        </w:rPr>
        <w:t xml:space="preserve">Current year reports will produce data based on day, week, month </w:t>
      </w:r>
      <w:proofErr w:type="spellStart"/>
      <w:r w:rsidRPr="006B62F4">
        <w:rPr>
          <w:lang w:val="en-GB"/>
        </w:rPr>
        <w:t>etc</w:t>
      </w:r>
      <w:proofErr w:type="spellEnd"/>
    </w:p>
    <w:p w:rsidR="00A15905" w:rsidRPr="006B62F4" w:rsidRDefault="006B62F4">
      <w:pPr>
        <w:pStyle w:val="Heading7"/>
        <w:rPr>
          <w:lang w:val="en-GB"/>
        </w:rPr>
      </w:pPr>
      <w:bookmarkStart w:id="50" w:name="Bookmark_101"/>
      <w:bookmarkEnd w:id="50"/>
      <w:r w:rsidRPr="006B62F4">
        <w:rPr>
          <w:lang w:val="en-GB"/>
        </w:rPr>
        <w:t>Future year reports will produce the data based on same or changed indicators</w:t>
      </w:r>
    </w:p>
    <w:p w:rsidR="00A15905" w:rsidRPr="006B62F4" w:rsidRDefault="006B62F4">
      <w:pPr>
        <w:pStyle w:val="Heading6"/>
        <w:rPr>
          <w:lang w:val="en-GB"/>
        </w:rPr>
      </w:pPr>
      <w:bookmarkStart w:id="51" w:name="Bookmark_103"/>
      <w:bookmarkEnd w:id="51"/>
      <w:r w:rsidRPr="006B62F4">
        <w:rPr>
          <w:lang w:val="en-GB"/>
        </w:rPr>
        <w:t>Demand notices</w:t>
      </w:r>
    </w:p>
    <w:p w:rsidR="00A15905" w:rsidRPr="006B62F4" w:rsidRDefault="006B62F4">
      <w:pPr>
        <w:pStyle w:val="Heading6"/>
        <w:rPr>
          <w:lang w:val="en-GB"/>
        </w:rPr>
      </w:pPr>
      <w:bookmarkStart w:id="52" w:name="Bookmark_105"/>
      <w:bookmarkEnd w:id="52"/>
      <w:r w:rsidRPr="006B62F4">
        <w:rPr>
          <w:lang w:val="en-GB"/>
        </w:rPr>
        <w:t>System should have monitoring tools for revenue projection</w:t>
      </w:r>
    </w:p>
    <w:p w:rsidR="00A15905" w:rsidRPr="006B62F4" w:rsidRDefault="006B62F4">
      <w:pPr>
        <w:pStyle w:val="Heading5"/>
        <w:rPr>
          <w:lang w:val="en-GB"/>
        </w:rPr>
      </w:pPr>
      <w:bookmarkStart w:id="53" w:name="Bookmark_107"/>
      <w:bookmarkEnd w:id="53"/>
      <w:r w:rsidRPr="006B62F4">
        <w:rPr>
          <w:lang w:val="en-GB"/>
        </w:rPr>
        <w:t>Property Valuation</w:t>
      </w:r>
    </w:p>
    <w:p w:rsidR="00A15905" w:rsidRPr="006B62F4" w:rsidRDefault="006B62F4">
      <w:pPr>
        <w:pStyle w:val="Heading6"/>
        <w:rPr>
          <w:lang w:val="en-GB"/>
        </w:rPr>
      </w:pPr>
      <w:bookmarkStart w:id="54" w:name="Bookmark_109"/>
      <w:bookmarkEnd w:id="54"/>
      <w:r w:rsidRPr="006B62F4">
        <w:rPr>
          <w:lang w:val="en-GB"/>
        </w:rPr>
        <w:t>Input of property data from valuation process; collaborate with Global Communities on their tool developed for STMA (also perhaps seek input from Land Valuation Board)</w:t>
      </w:r>
    </w:p>
    <w:p w:rsidR="00A15905" w:rsidRPr="006B62F4" w:rsidRDefault="006B62F4">
      <w:pPr>
        <w:pStyle w:val="Heading5"/>
        <w:rPr>
          <w:lang w:val="en-GB"/>
        </w:rPr>
      </w:pPr>
      <w:bookmarkStart w:id="55" w:name="Bookmark_111"/>
      <w:bookmarkEnd w:id="55"/>
      <w:r w:rsidRPr="006B62F4">
        <w:rPr>
          <w:lang w:val="en-GB"/>
        </w:rPr>
        <w:t>Payer information</w:t>
      </w:r>
    </w:p>
    <w:p w:rsidR="00A15905" w:rsidRPr="006B62F4" w:rsidRDefault="006B62F4">
      <w:pPr>
        <w:pStyle w:val="Heading6"/>
        <w:rPr>
          <w:lang w:val="en-GB"/>
        </w:rPr>
      </w:pPr>
      <w:bookmarkStart w:id="56" w:name="Bookmark_113"/>
      <w:bookmarkEnd w:id="56"/>
      <w:r w:rsidRPr="006B62F4">
        <w:rPr>
          <w:lang w:val="en-GB"/>
        </w:rPr>
        <w:t>System should have alert functionality, like SMS or email</w:t>
      </w:r>
    </w:p>
    <w:p w:rsidR="00A15905" w:rsidRPr="006B62F4" w:rsidRDefault="006B62F4">
      <w:pPr>
        <w:pStyle w:val="Heading5"/>
        <w:rPr>
          <w:lang w:val="en-GB"/>
        </w:rPr>
      </w:pPr>
      <w:bookmarkStart w:id="57" w:name="Bookmark_115"/>
      <w:bookmarkEnd w:id="57"/>
      <w:r w:rsidRPr="006B62F4">
        <w:rPr>
          <w:lang w:val="en-GB"/>
        </w:rPr>
        <w:t>Data exchange</w:t>
      </w:r>
    </w:p>
    <w:p w:rsidR="00A15905" w:rsidRPr="006B62F4" w:rsidRDefault="006B62F4">
      <w:pPr>
        <w:pStyle w:val="Heading6"/>
        <w:rPr>
          <w:lang w:val="en-GB"/>
        </w:rPr>
      </w:pPr>
      <w:bookmarkStart w:id="58" w:name="Bookmark_117"/>
      <w:bookmarkEnd w:id="58"/>
      <w:r w:rsidRPr="006B62F4">
        <w:rPr>
          <w:lang w:val="en-GB"/>
        </w:rPr>
        <w:t xml:space="preserve">Export to GIFMIS – exact format should be established. </w:t>
      </w:r>
    </w:p>
    <w:p w:rsidR="00A15905" w:rsidRPr="006B62F4" w:rsidRDefault="006B62F4">
      <w:pPr>
        <w:pStyle w:val="Heading6"/>
        <w:rPr>
          <w:lang w:val="en-GB"/>
        </w:rPr>
      </w:pPr>
      <w:bookmarkStart w:id="59" w:name="Bookmark_119"/>
      <w:bookmarkEnd w:id="59"/>
      <w:r w:rsidRPr="006B62F4">
        <w:rPr>
          <w:lang w:val="en-GB"/>
        </w:rPr>
        <w:t>Import from Land Valuation, as soon as Land Valuation uses UPN</w:t>
      </w:r>
    </w:p>
    <w:p w:rsidR="00A15905" w:rsidRPr="006B62F4" w:rsidRDefault="006B62F4">
      <w:pPr>
        <w:pStyle w:val="Heading6"/>
        <w:rPr>
          <w:lang w:val="en-GB"/>
        </w:rPr>
      </w:pPr>
      <w:bookmarkStart w:id="60" w:name="Bookmark_121"/>
      <w:bookmarkEnd w:id="60"/>
      <w:r w:rsidRPr="006B62F4">
        <w:rPr>
          <w:lang w:val="en-GB"/>
        </w:rPr>
        <w:t>LUPMIS</w:t>
      </w:r>
    </w:p>
    <w:p w:rsidR="00A15905" w:rsidRPr="006B62F4" w:rsidRDefault="006B62F4">
      <w:pPr>
        <w:pStyle w:val="Heading7"/>
        <w:rPr>
          <w:lang w:val="en-GB"/>
        </w:rPr>
      </w:pPr>
      <w:bookmarkStart w:id="61" w:name="Bookmark_123"/>
      <w:bookmarkEnd w:id="61"/>
      <w:proofErr w:type="gramStart"/>
      <w:r w:rsidRPr="006B62F4">
        <w:rPr>
          <w:lang w:val="en-GB"/>
        </w:rPr>
        <w:t>established</w:t>
      </w:r>
      <w:proofErr w:type="gramEnd"/>
      <w:r w:rsidRPr="006B62F4">
        <w:rPr>
          <w:lang w:val="en-GB"/>
        </w:rPr>
        <w:t xml:space="preserve"> format should be kept. The DB design should take into account this and keep the original LUPMIS tables intact, with any additional new columns added at the end of those tables.</w:t>
      </w:r>
    </w:p>
    <w:p w:rsidR="00A15905" w:rsidRPr="006B62F4" w:rsidRDefault="006B62F4">
      <w:pPr>
        <w:pStyle w:val="Heading7"/>
        <w:rPr>
          <w:lang w:val="en-GB"/>
        </w:rPr>
      </w:pPr>
      <w:bookmarkStart w:id="62" w:name="Bookmark_125"/>
      <w:bookmarkEnd w:id="62"/>
      <w:r w:rsidRPr="006B62F4">
        <w:rPr>
          <w:lang w:val="en-GB"/>
        </w:rPr>
        <w:t>Requires synchronization with LUPMIS, if the database structure is changed</w:t>
      </w:r>
    </w:p>
    <w:p w:rsidR="00A15905" w:rsidRPr="006B62F4" w:rsidRDefault="006B62F4">
      <w:pPr>
        <w:pStyle w:val="Heading5"/>
        <w:rPr>
          <w:lang w:val="en-GB"/>
        </w:rPr>
      </w:pPr>
      <w:bookmarkStart w:id="63" w:name="Bookmark_127"/>
      <w:bookmarkEnd w:id="63"/>
      <w:r w:rsidRPr="006B62F4">
        <w:rPr>
          <w:lang w:val="en-GB"/>
        </w:rPr>
        <w:t xml:space="preserve">Administration </w:t>
      </w:r>
      <w:proofErr w:type="spellStart"/>
      <w:r w:rsidRPr="006B62F4">
        <w:rPr>
          <w:lang w:val="en-GB"/>
        </w:rPr>
        <w:t>modul</w:t>
      </w:r>
      <w:proofErr w:type="spellEnd"/>
    </w:p>
    <w:p w:rsidR="00A15905" w:rsidRPr="006B62F4" w:rsidRDefault="006B62F4">
      <w:pPr>
        <w:pStyle w:val="Heading6"/>
        <w:rPr>
          <w:lang w:val="en-GB"/>
        </w:rPr>
      </w:pPr>
      <w:bookmarkStart w:id="64" w:name="Bookmark_129"/>
      <w:bookmarkEnd w:id="64"/>
      <w:proofErr w:type="gramStart"/>
      <w:r w:rsidRPr="006B62F4">
        <w:rPr>
          <w:lang w:val="en-GB"/>
        </w:rPr>
        <w:t>import</w:t>
      </w:r>
      <w:proofErr w:type="gramEnd"/>
      <w:r w:rsidRPr="006B62F4">
        <w:rPr>
          <w:lang w:val="en-GB"/>
        </w:rPr>
        <w:t xml:space="preserve"> fee fixing information</w:t>
      </w:r>
    </w:p>
    <w:p w:rsidR="00A15905" w:rsidRPr="006B62F4" w:rsidRDefault="006B62F4">
      <w:pPr>
        <w:pStyle w:val="Heading6"/>
        <w:rPr>
          <w:lang w:val="en-GB"/>
        </w:rPr>
      </w:pPr>
      <w:bookmarkStart w:id="65" w:name="Bookmark_131"/>
      <w:bookmarkEnd w:id="65"/>
      <w:proofErr w:type="gramStart"/>
      <w:r w:rsidRPr="006B62F4">
        <w:rPr>
          <w:lang w:val="en-GB"/>
        </w:rPr>
        <w:t>import</w:t>
      </w:r>
      <w:proofErr w:type="gramEnd"/>
      <w:r w:rsidRPr="006B62F4">
        <w:rPr>
          <w:lang w:val="en-GB"/>
        </w:rPr>
        <w:t xml:space="preserve"> of Land Valuation data</w:t>
      </w:r>
    </w:p>
    <w:p w:rsidR="00A15905" w:rsidRPr="006B62F4" w:rsidRDefault="006B62F4">
      <w:pPr>
        <w:pStyle w:val="Heading7"/>
        <w:rPr>
          <w:lang w:val="en-GB"/>
        </w:rPr>
      </w:pPr>
      <w:bookmarkStart w:id="66" w:name="Bookmark_133"/>
      <w:bookmarkEnd w:id="66"/>
      <w:proofErr w:type="gramStart"/>
      <w:r w:rsidRPr="006B62F4">
        <w:rPr>
          <w:lang w:val="en-GB"/>
        </w:rPr>
        <w:t>depending</w:t>
      </w:r>
      <w:proofErr w:type="gramEnd"/>
      <w:r w:rsidRPr="006B62F4">
        <w:rPr>
          <w:lang w:val="en-GB"/>
        </w:rPr>
        <w:t xml:space="preserve"> on introduced UPN</w:t>
      </w:r>
    </w:p>
    <w:p w:rsidR="00A15905" w:rsidRPr="006B62F4" w:rsidRDefault="006B62F4">
      <w:pPr>
        <w:pStyle w:val="Heading3"/>
        <w:rPr>
          <w:lang w:val="en-GB"/>
        </w:rPr>
      </w:pPr>
      <w:bookmarkStart w:id="67" w:name="Bookmark_135"/>
      <w:bookmarkEnd w:id="67"/>
      <w:proofErr w:type="gramStart"/>
      <w:r w:rsidRPr="006B62F4">
        <w:rPr>
          <w:lang w:val="en-GB"/>
        </w:rPr>
        <w:t>add</w:t>
      </w:r>
      <w:proofErr w:type="gramEnd"/>
      <w:r w:rsidRPr="006B62F4">
        <w:rPr>
          <w:lang w:val="en-GB"/>
        </w:rPr>
        <w:t xml:space="preserve"> functionality for Land Valuation</w:t>
      </w:r>
    </w:p>
    <w:p w:rsidR="00A15905" w:rsidRPr="006B62F4" w:rsidRDefault="006B62F4">
      <w:pPr>
        <w:pStyle w:val="Heading4"/>
        <w:rPr>
          <w:lang w:val="en-GB"/>
        </w:rPr>
      </w:pPr>
      <w:bookmarkStart w:id="68" w:name="Bookmark_137"/>
      <w:bookmarkEnd w:id="68"/>
      <w:r w:rsidRPr="006B62F4">
        <w:rPr>
          <w:lang w:val="en-GB"/>
        </w:rPr>
        <w:lastRenderedPageBreak/>
        <w:t xml:space="preserve">I think with one or two entry forms they should be able to use </w:t>
      </w:r>
      <w:proofErr w:type="spellStart"/>
      <w:r w:rsidRPr="006B62F4">
        <w:rPr>
          <w:lang w:val="en-GB"/>
        </w:rPr>
        <w:t>dRev</w:t>
      </w:r>
      <w:proofErr w:type="spellEnd"/>
      <w:r w:rsidRPr="006B62F4">
        <w:rPr>
          <w:lang w:val="en-GB"/>
        </w:rPr>
        <w:t xml:space="preserve"> as well</w:t>
      </w:r>
    </w:p>
    <w:p w:rsidR="00A15905" w:rsidRPr="006B62F4" w:rsidRDefault="006B62F4">
      <w:pPr>
        <w:pStyle w:val="Heading2"/>
        <w:rPr>
          <w:lang w:val="en-GB"/>
        </w:rPr>
      </w:pPr>
      <w:bookmarkStart w:id="69" w:name="Bookmark_139"/>
      <w:bookmarkEnd w:id="69"/>
      <w:r w:rsidRPr="006B62F4">
        <w:rPr>
          <w:lang w:val="en-GB"/>
        </w:rPr>
        <w:t>Testing of software functionality</w:t>
      </w:r>
    </w:p>
    <w:p w:rsidR="00A15905" w:rsidRPr="006B62F4" w:rsidRDefault="006B62F4">
      <w:pPr>
        <w:pStyle w:val="Heading3"/>
        <w:rPr>
          <w:lang w:val="en-GB"/>
        </w:rPr>
      </w:pPr>
      <w:bookmarkStart w:id="70" w:name="Bookmark_141"/>
      <w:bookmarkEnd w:id="70"/>
      <w:r w:rsidRPr="006B62F4">
        <w:rPr>
          <w:lang w:val="en-GB"/>
        </w:rPr>
        <w:t>Establish a test district</w:t>
      </w:r>
    </w:p>
    <w:p w:rsidR="00A15905" w:rsidRPr="006B62F4" w:rsidRDefault="006B62F4">
      <w:pPr>
        <w:pStyle w:val="Heading3"/>
        <w:rPr>
          <w:lang w:val="en-GB"/>
        </w:rPr>
      </w:pPr>
      <w:bookmarkStart w:id="71" w:name="Bookmark_143"/>
      <w:bookmarkEnd w:id="71"/>
      <w:r w:rsidRPr="006B62F4">
        <w:rPr>
          <w:lang w:val="en-GB"/>
        </w:rPr>
        <w:t>Software team shall be located at test district</w:t>
      </w:r>
    </w:p>
    <w:p w:rsidR="00A15905" w:rsidRPr="006B62F4" w:rsidRDefault="006B62F4">
      <w:pPr>
        <w:pStyle w:val="Heading3"/>
        <w:rPr>
          <w:lang w:val="en-GB"/>
        </w:rPr>
      </w:pPr>
      <w:bookmarkStart w:id="72" w:name="Bookmark_145"/>
      <w:bookmarkEnd w:id="72"/>
      <w:r w:rsidRPr="006B62F4">
        <w:rPr>
          <w:lang w:val="en-GB"/>
        </w:rPr>
        <w:t xml:space="preserve">Software deficiencies shall be addressed directly at the district </w:t>
      </w:r>
    </w:p>
    <w:p w:rsidR="00A15905" w:rsidRPr="006B62F4" w:rsidRDefault="006B62F4">
      <w:pPr>
        <w:pStyle w:val="Heading4"/>
        <w:rPr>
          <w:lang w:val="en-GB"/>
        </w:rPr>
      </w:pPr>
      <w:bookmarkStart w:id="73" w:name="Bookmark_147"/>
      <w:bookmarkEnd w:id="73"/>
      <w:r w:rsidRPr="006B62F4">
        <w:rPr>
          <w:lang w:val="en-GB"/>
        </w:rPr>
        <w:t>Re-testing of improved software</w:t>
      </w:r>
    </w:p>
    <w:p w:rsidR="00A15905" w:rsidRPr="006B62F4" w:rsidRDefault="006B62F4">
      <w:pPr>
        <w:pStyle w:val="Heading2"/>
        <w:rPr>
          <w:lang w:val="en-GB"/>
        </w:rPr>
      </w:pPr>
      <w:bookmarkStart w:id="74" w:name="Bookmark_149"/>
      <w:bookmarkEnd w:id="74"/>
      <w:r w:rsidRPr="006B62F4">
        <w:rPr>
          <w:lang w:val="en-GB"/>
        </w:rPr>
        <w:t>Implementation</w:t>
      </w:r>
    </w:p>
    <w:p w:rsidR="00A15905" w:rsidRPr="006B62F4" w:rsidRDefault="006B62F4">
      <w:pPr>
        <w:pStyle w:val="Heading3"/>
        <w:rPr>
          <w:lang w:val="en-GB"/>
        </w:rPr>
      </w:pPr>
      <w:bookmarkStart w:id="75" w:name="Bookmark_151"/>
      <w:bookmarkEnd w:id="75"/>
      <w:proofErr w:type="gramStart"/>
      <w:r w:rsidRPr="006B62F4">
        <w:rPr>
          <w:lang w:val="en-GB"/>
        </w:rPr>
        <w:t>installation</w:t>
      </w:r>
      <w:proofErr w:type="gramEnd"/>
      <w:r w:rsidRPr="006B62F4">
        <w:rPr>
          <w:lang w:val="en-GB"/>
        </w:rPr>
        <w:t xml:space="preserve"> at districts</w:t>
      </w:r>
    </w:p>
    <w:p w:rsidR="00A15905" w:rsidRPr="006B62F4" w:rsidRDefault="006B62F4">
      <w:pPr>
        <w:pStyle w:val="Heading3"/>
        <w:rPr>
          <w:lang w:val="en-GB"/>
        </w:rPr>
      </w:pPr>
      <w:bookmarkStart w:id="76" w:name="Bookmark_153"/>
      <w:bookmarkEnd w:id="76"/>
      <w:proofErr w:type="gramStart"/>
      <w:r w:rsidRPr="006B62F4">
        <w:rPr>
          <w:lang w:val="en-GB"/>
        </w:rPr>
        <w:t>initiate</w:t>
      </w:r>
      <w:proofErr w:type="gramEnd"/>
      <w:r w:rsidRPr="006B62F4">
        <w:rPr>
          <w:lang w:val="en-GB"/>
        </w:rPr>
        <w:t xml:space="preserve"> import of legacy data</w:t>
      </w:r>
    </w:p>
    <w:p w:rsidR="00A15905" w:rsidRPr="006B62F4" w:rsidRDefault="006B62F4">
      <w:pPr>
        <w:pStyle w:val="Heading2"/>
        <w:rPr>
          <w:lang w:val="en-GB"/>
        </w:rPr>
      </w:pPr>
      <w:bookmarkStart w:id="77" w:name="Bookmark_155"/>
      <w:bookmarkEnd w:id="77"/>
      <w:r w:rsidRPr="006B62F4">
        <w:rPr>
          <w:lang w:val="en-GB"/>
        </w:rPr>
        <w:t>Implementation of Network</w:t>
      </w:r>
    </w:p>
    <w:p w:rsidR="00A15905" w:rsidRPr="006B62F4" w:rsidRDefault="006B62F4">
      <w:pPr>
        <w:pStyle w:val="Heading3"/>
        <w:rPr>
          <w:lang w:val="en-GB"/>
        </w:rPr>
      </w:pPr>
      <w:bookmarkStart w:id="78" w:name="Bookmark_157"/>
      <w:bookmarkEnd w:id="78"/>
      <w:r w:rsidRPr="006B62F4">
        <w:rPr>
          <w:lang w:val="en-GB"/>
        </w:rPr>
        <w:t>Assist districts to setup the local area network</w:t>
      </w:r>
    </w:p>
    <w:p w:rsidR="00A15905" w:rsidRPr="006B62F4" w:rsidRDefault="006B62F4">
      <w:pPr>
        <w:pStyle w:val="Heading3"/>
        <w:rPr>
          <w:lang w:val="en-GB"/>
        </w:rPr>
      </w:pPr>
      <w:bookmarkStart w:id="79" w:name="Bookmark_159"/>
      <w:bookmarkEnd w:id="79"/>
      <w:r w:rsidRPr="006B62F4">
        <w:rPr>
          <w:lang w:val="en-GB"/>
        </w:rPr>
        <w:t>Establish the platform for data exchange between Planning Office and Finance Office</w:t>
      </w:r>
    </w:p>
    <w:p w:rsidR="00A15905" w:rsidRPr="006B62F4" w:rsidRDefault="006B62F4">
      <w:pPr>
        <w:pStyle w:val="Heading2"/>
        <w:rPr>
          <w:lang w:val="en-GB"/>
        </w:rPr>
      </w:pPr>
      <w:bookmarkStart w:id="80" w:name="Bookmark_161"/>
      <w:bookmarkEnd w:id="80"/>
      <w:r w:rsidRPr="006B62F4">
        <w:rPr>
          <w:lang w:val="en-GB"/>
        </w:rPr>
        <w:t>Data processing</w:t>
      </w:r>
    </w:p>
    <w:p w:rsidR="00A15905" w:rsidRPr="006B62F4" w:rsidRDefault="006B62F4">
      <w:pPr>
        <w:pStyle w:val="Heading3"/>
        <w:rPr>
          <w:lang w:val="en-GB"/>
        </w:rPr>
      </w:pPr>
      <w:bookmarkStart w:id="81" w:name="Bookmark_163"/>
      <w:bookmarkEnd w:id="81"/>
      <w:r w:rsidRPr="006B62F4">
        <w:rPr>
          <w:lang w:val="en-GB"/>
        </w:rPr>
        <w:t xml:space="preserve">Owner data, collected during SNPA must be added to </w:t>
      </w:r>
      <w:proofErr w:type="spellStart"/>
      <w:r w:rsidRPr="006B62F4">
        <w:rPr>
          <w:lang w:val="en-GB"/>
        </w:rPr>
        <w:t>dRev</w:t>
      </w:r>
      <w:proofErr w:type="spellEnd"/>
    </w:p>
    <w:p w:rsidR="00A15905" w:rsidRPr="006B62F4" w:rsidRDefault="006B62F4">
      <w:pPr>
        <w:pStyle w:val="Heading2"/>
        <w:rPr>
          <w:lang w:val="en-GB"/>
        </w:rPr>
      </w:pPr>
      <w:bookmarkStart w:id="82" w:name="Bookmark_165"/>
      <w:bookmarkEnd w:id="82"/>
      <w:r w:rsidRPr="006B62F4">
        <w:rPr>
          <w:lang w:val="en-GB"/>
        </w:rPr>
        <w:t>Data cleaning</w:t>
      </w:r>
    </w:p>
    <w:p w:rsidR="00A15905" w:rsidRPr="006B62F4" w:rsidRDefault="006B62F4">
      <w:pPr>
        <w:pStyle w:val="Heading3"/>
        <w:rPr>
          <w:lang w:val="en-GB"/>
        </w:rPr>
      </w:pPr>
      <w:bookmarkStart w:id="83" w:name="Bookmark_167"/>
      <w:bookmarkEnd w:id="83"/>
      <w:r w:rsidRPr="006B62F4">
        <w:rPr>
          <w:lang w:val="en-GB"/>
        </w:rPr>
        <w:t>Owner data, collected during SNPA, must be checked and inconsistencies eliminated</w:t>
      </w:r>
    </w:p>
    <w:p w:rsidR="00A15905" w:rsidRPr="006B62F4" w:rsidRDefault="006B62F4">
      <w:pPr>
        <w:pStyle w:val="Heading2"/>
        <w:rPr>
          <w:lang w:val="en-GB"/>
        </w:rPr>
      </w:pPr>
      <w:bookmarkStart w:id="84" w:name="Bookmark_169"/>
      <w:bookmarkEnd w:id="84"/>
      <w:r w:rsidRPr="006B62F4">
        <w:rPr>
          <w:lang w:val="en-GB"/>
        </w:rPr>
        <w:t>Clarify with Land Valuation property values classifications</w:t>
      </w:r>
    </w:p>
    <w:p w:rsidR="00A15905" w:rsidRPr="006B62F4" w:rsidRDefault="006B62F4">
      <w:pPr>
        <w:pStyle w:val="Heading1"/>
        <w:rPr>
          <w:lang w:val="en-GB"/>
        </w:rPr>
      </w:pPr>
      <w:bookmarkStart w:id="85" w:name="Bookmark_171"/>
      <w:bookmarkEnd w:id="85"/>
      <w:r w:rsidRPr="006B62F4">
        <w:rPr>
          <w:lang w:val="en-GB"/>
        </w:rPr>
        <w:t xml:space="preserve">Central </w:t>
      </w:r>
      <w:proofErr w:type="spellStart"/>
      <w:r w:rsidRPr="006B62F4">
        <w:rPr>
          <w:lang w:val="en-GB"/>
        </w:rPr>
        <w:t>Orga</w:t>
      </w:r>
      <w:proofErr w:type="spellEnd"/>
    </w:p>
    <w:p w:rsidR="00A15905" w:rsidRPr="006B62F4" w:rsidRDefault="006B62F4">
      <w:pPr>
        <w:pStyle w:val="Heading2"/>
        <w:rPr>
          <w:lang w:val="en-GB"/>
        </w:rPr>
      </w:pPr>
      <w:bookmarkStart w:id="86" w:name="Bookmark_173"/>
      <w:bookmarkEnd w:id="86"/>
      <w:r w:rsidRPr="006B62F4">
        <w:rPr>
          <w:lang w:val="en-GB"/>
        </w:rPr>
        <w:t>Help Desk</w:t>
      </w:r>
    </w:p>
    <w:p w:rsidR="00A15905" w:rsidRPr="006B62F4" w:rsidRDefault="006B62F4">
      <w:pPr>
        <w:pStyle w:val="Heading3"/>
        <w:rPr>
          <w:lang w:val="en-GB"/>
        </w:rPr>
      </w:pPr>
      <w:bookmarkStart w:id="87" w:name="Bookmark_175"/>
      <w:bookmarkEnd w:id="87"/>
      <w:r w:rsidRPr="006B62F4">
        <w:rPr>
          <w:lang w:val="en-GB"/>
        </w:rPr>
        <w:t>Assist MLGRD and LGSS to establish a help desk facility for user and technical support</w:t>
      </w:r>
    </w:p>
    <w:p w:rsidR="00A15905" w:rsidRPr="006B62F4" w:rsidRDefault="006B62F4">
      <w:pPr>
        <w:pStyle w:val="Heading3"/>
        <w:rPr>
          <w:lang w:val="en-GB"/>
        </w:rPr>
      </w:pPr>
      <w:bookmarkStart w:id="88" w:name="Bookmark_177"/>
      <w:bookmarkEnd w:id="88"/>
      <w:r w:rsidRPr="006B62F4">
        <w:rPr>
          <w:lang w:val="en-GB"/>
        </w:rPr>
        <w:t>Support structures are necessary for</w:t>
      </w:r>
    </w:p>
    <w:p w:rsidR="00A15905" w:rsidRPr="006B62F4" w:rsidRDefault="006B62F4">
      <w:pPr>
        <w:pStyle w:val="Heading4"/>
        <w:rPr>
          <w:lang w:val="en-GB"/>
        </w:rPr>
      </w:pPr>
      <w:bookmarkStart w:id="89" w:name="Bookmark_179"/>
      <w:bookmarkEnd w:id="89"/>
      <w:r w:rsidRPr="006B62F4">
        <w:rPr>
          <w:lang w:val="en-GB"/>
        </w:rPr>
        <w:t xml:space="preserve">User support, how to work with </w:t>
      </w:r>
      <w:proofErr w:type="spellStart"/>
      <w:r w:rsidRPr="006B62F4">
        <w:rPr>
          <w:lang w:val="en-GB"/>
        </w:rPr>
        <w:t>dRev</w:t>
      </w:r>
      <w:proofErr w:type="spellEnd"/>
    </w:p>
    <w:p w:rsidR="00A15905" w:rsidRPr="006B62F4" w:rsidRDefault="006B62F4">
      <w:pPr>
        <w:pStyle w:val="Heading4"/>
        <w:rPr>
          <w:lang w:val="en-GB"/>
        </w:rPr>
      </w:pPr>
      <w:bookmarkStart w:id="90" w:name="Bookmark_181"/>
      <w:bookmarkEnd w:id="90"/>
      <w:r w:rsidRPr="006B62F4">
        <w:rPr>
          <w:lang w:val="en-GB"/>
        </w:rPr>
        <w:t>Technical support, how install and maintain the system, including network support for the local area network</w:t>
      </w:r>
    </w:p>
    <w:p w:rsidR="00A15905" w:rsidRPr="006B62F4" w:rsidRDefault="006B62F4">
      <w:pPr>
        <w:pStyle w:val="Heading4"/>
        <w:rPr>
          <w:lang w:val="en-GB"/>
        </w:rPr>
      </w:pPr>
      <w:bookmarkStart w:id="91" w:name="Bookmark_183"/>
      <w:bookmarkEnd w:id="91"/>
      <w:r w:rsidRPr="006B62F4">
        <w:rPr>
          <w:lang w:val="en-GB"/>
        </w:rPr>
        <w:t>Programming support, to continuously enhance the system</w:t>
      </w:r>
    </w:p>
    <w:p w:rsidR="00A15905" w:rsidRPr="006B62F4" w:rsidRDefault="006B62F4">
      <w:pPr>
        <w:pStyle w:val="Heading2"/>
        <w:rPr>
          <w:lang w:val="en-GB"/>
        </w:rPr>
      </w:pPr>
      <w:bookmarkStart w:id="92" w:name="Bookmark_185"/>
      <w:bookmarkEnd w:id="92"/>
      <w:r w:rsidRPr="006B62F4">
        <w:rPr>
          <w:lang w:val="en-GB"/>
        </w:rPr>
        <w:t>System Maintenance</w:t>
      </w:r>
    </w:p>
    <w:p w:rsidR="00A15905" w:rsidRPr="006B62F4" w:rsidRDefault="006B62F4">
      <w:pPr>
        <w:pStyle w:val="Heading3"/>
        <w:rPr>
          <w:lang w:val="en-GB"/>
        </w:rPr>
      </w:pPr>
      <w:bookmarkStart w:id="93" w:name="Bookmark_187"/>
      <w:bookmarkEnd w:id="93"/>
      <w:r w:rsidRPr="006B62F4">
        <w:rPr>
          <w:lang w:val="en-GB"/>
        </w:rPr>
        <w:t>Assist MLGRD and TCPD to establish a team of technicians to continue improving the system</w:t>
      </w:r>
    </w:p>
    <w:p w:rsidR="00A15905" w:rsidRPr="006B62F4" w:rsidRDefault="006B62F4">
      <w:pPr>
        <w:pStyle w:val="Heading2"/>
        <w:rPr>
          <w:lang w:val="en-GB"/>
        </w:rPr>
      </w:pPr>
      <w:bookmarkStart w:id="94" w:name="Bookmark_189"/>
      <w:bookmarkEnd w:id="94"/>
      <w:r w:rsidRPr="006B62F4">
        <w:rPr>
          <w:lang w:val="en-GB"/>
        </w:rPr>
        <w:t>Regional Support Structures</w:t>
      </w:r>
    </w:p>
    <w:p w:rsidR="00A15905" w:rsidRPr="006B62F4" w:rsidRDefault="006B62F4">
      <w:pPr>
        <w:pStyle w:val="Heading2"/>
        <w:rPr>
          <w:lang w:val="en-GB"/>
        </w:rPr>
      </w:pPr>
      <w:bookmarkStart w:id="95" w:name="Bookmark_191"/>
      <w:bookmarkEnd w:id="95"/>
      <w:r w:rsidRPr="006B62F4">
        <w:rPr>
          <w:lang w:val="en-GB"/>
        </w:rPr>
        <w:t>Consolidate district address files to a national address file</w:t>
      </w:r>
    </w:p>
    <w:p w:rsidR="00A15905" w:rsidRPr="006B62F4" w:rsidRDefault="006B62F4">
      <w:pPr>
        <w:pStyle w:val="Heading2"/>
        <w:rPr>
          <w:lang w:val="en-GB"/>
        </w:rPr>
      </w:pPr>
      <w:bookmarkStart w:id="96" w:name="Bookmark_193"/>
      <w:bookmarkEnd w:id="96"/>
      <w:r w:rsidRPr="006B62F4">
        <w:rPr>
          <w:lang w:val="en-GB"/>
        </w:rPr>
        <w:t>Establish Hosting at NITA</w:t>
      </w:r>
    </w:p>
    <w:p w:rsidR="00A15905" w:rsidRPr="006B62F4" w:rsidRDefault="006B62F4">
      <w:pPr>
        <w:pStyle w:val="Heading3"/>
        <w:rPr>
          <w:lang w:val="en-GB"/>
        </w:rPr>
      </w:pPr>
      <w:bookmarkStart w:id="97" w:name="Bookmark_195"/>
      <w:bookmarkEnd w:id="97"/>
      <w:r w:rsidRPr="006B62F4">
        <w:rPr>
          <w:lang w:val="en-GB"/>
        </w:rPr>
        <w:t>Setup of Server</w:t>
      </w:r>
    </w:p>
    <w:p w:rsidR="00A15905" w:rsidRPr="006B62F4" w:rsidRDefault="006B62F4">
      <w:pPr>
        <w:pStyle w:val="Heading3"/>
        <w:rPr>
          <w:lang w:val="en-GB"/>
        </w:rPr>
      </w:pPr>
      <w:bookmarkStart w:id="98" w:name="Bookmark_197"/>
      <w:bookmarkEnd w:id="98"/>
      <w:r w:rsidRPr="006B62F4">
        <w:rPr>
          <w:lang w:val="en-GB"/>
        </w:rPr>
        <w:t xml:space="preserve">Installation of </w:t>
      </w:r>
      <w:proofErr w:type="spellStart"/>
      <w:r w:rsidRPr="006B62F4">
        <w:rPr>
          <w:lang w:val="en-GB"/>
        </w:rPr>
        <w:t>dRev</w:t>
      </w:r>
      <w:proofErr w:type="spellEnd"/>
    </w:p>
    <w:p w:rsidR="00A15905" w:rsidRPr="006B62F4" w:rsidRDefault="006B62F4">
      <w:pPr>
        <w:pStyle w:val="Heading3"/>
        <w:rPr>
          <w:lang w:val="en-GB"/>
        </w:rPr>
      </w:pPr>
      <w:bookmarkStart w:id="99" w:name="Bookmark_199"/>
      <w:bookmarkEnd w:id="99"/>
      <w:r w:rsidRPr="006B62F4">
        <w:rPr>
          <w:lang w:val="en-GB"/>
        </w:rPr>
        <w:lastRenderedPageBreak/>
        <w:t>Validation of installation</w:t>
      </w:r>
    </w:p>
    <w:p w:rsidR="00A15905" w:rsidRPr="006B62F4" w:rsidRDefault="006B62F4">
      <w:pPr>
        <w:pStyle w:val="Heading3"/>
        <w:rPr>
          <w:lang w:val="en-GB"/>
        </w:rPr>
      </w:pPr>
      <w:bookmarkStart w:id="100" w:name="Bookmark_201"/>
      <w:bookmarkEnd w:id="100"/>
      <w:r w:rsidRPr="006B62F4">
        <w:rPr>
          <w:lang w:val="en-GB"/>
        </w:rPr>
        <w:t>Quality check at district level</w:t>
      </w:r>
    </w:p>
    <w:p w:rsidR="00A15905" w:rsidRPr="006B62F4" w:rsidRDefault="006B62F4">
      <w:pPr>
        <w:pStyle w:val="Heading4"/>
        <w:rPr>
          <w:lang w:val="en-GB"/>
        </w:rPr>
      </w:pPr>
      <w:bookmarkStart w:id="101" w:name="Bookmark_203"/>
      <w:bookmarkEnd w:id="101"/>
      <w:r w:rsidRPr="006B62F4">
        <w:rPr>
          <w:lang w:val="en-GB"/>
        </w:rPr>
        <w:t>Check if connection is working and responds time is satisfactory</w:t>
      </w:r>
    </w:p>
    <w:p w:rsidR="00A15905" w:rsidRPr="006B62F4" w:rsidRDefault="006B62F4">
      <w:pPr>
        <w:pStyle w:val="Heading2"/>
        <w:rPr>
          <w:lang w:val="en-GB"/>
        </w:rPr>
      </w:pPr>
      <w:bookmarkStart w:id="102" w:name="Bookmark_205"/>
      <w:bookmarkEnd w:id="102"/>
      <w:r w:rsidRPr="006B62F4">
        <w:rPr>
          <w:lang w:val="en-GB"/>
        </w:rPr>
        <w:t>Assist MLGRD in using D-Rev as a monitoring tool</w:t>
      </w:r>
    </w:p>
    <w:p w:rsidR="00A15905" w:rsidRPr="006B62F4" w:rsidRDefault="006B62F4">
      <w:pPr>
        <w:pStyle w:val="Heading3"/>
        <w:rPr>
          <w:lang w:val="en-GB"/>
        </w:rPr>
      </w:pPr>
      <w:bookmarkStart w:id="103" w:name="Bookmark_207"/>
      <w:bookmarkEnd w:id="103"/>
      <w:r w:rsidRPr="006B62F4">
        <w:rPr>
          <w:lang w:val="en-GB"/>
        </w:rPr>
        <w:t>Additional programming will be necessary to establish the monitoring maps for the M&amp;E unit</w:t>
      </w:r>
    </w:p>
    <w:p w:rsidR="00A15905" w:rsidRPr="006B62F4" w:rsidRDefault="006B62F4">
      <w:pPr>
        <w:pStyle w:val="Heading1"/>
        <w:rPr>
          <w:lang w:val="en-GB"/>
        </w:rPr>
      </w:pPr>
      <w:bookmarkStart w:id="104" w:name="Bookmark_209"/>
      <w:bookmarkEnd w:id="104"/>
      <w:r w:rsidRPr="006B62F4">
        <w:rPr>
          <w:lang w:val="en-GB"/>
        </w:rPr>
        <w:t>District Implementation</w:t>
      </w:r>
    </w:p>
    <w:p w:rsidR="00A15905" w:rsidRPr="006B62F4" w:rsidRDefault="006B62F4">
      <w:pPr>
        <w:pStyle w:val="Heading2"/>
        <w:rPr>
          <w:lang w:val="en-GB"/>
        </w:rPr>
      </w:pPr>
      <w:bookmarkStart w:id="105" w:name="Bookmark_211"/>
      <w:bookmarkEnd w:id="105"/>
      <w:r w:rsidRPr="006B62F4">
        <w:rPr>
          <w:lang w:val="en-GB"/>
        </w:rPr>
        <w:t>Coaching</w:t>
      </w:r>
    </w:p>
    <w:p w:rsidR="00A15905" w:rsidRPr="006B62F4" w:rsidRDefault="006B62F4">
      <w:pPr>
        <w:pStyle w:val="Heading3"/>
        <w:rPr>
          <w:lang w:val="en-GB"/>
        </w:rPr>
      </w:pPr>
      <w:bookmarkStart w:id="106" w:name="Bookmark_213"/>
      <w:bookmarkEnd w:id="106"/>
      <w:r w:rsidRPr="006B62F4">
        <w:rPr>
          <w:lang w:val="en-GB"/>
        </w:rPr>
        <w:t>Acting and revising software on feedback from bills distribution</w:t>
      </w:r>
    </w:p>
    <w:p w:rsidR="00A15905" w:rsidRPr="006B62F4" w:rsidRDefault="006B62F4">
      <w:pPr>
        <w:pStyle w:val="Heading3"/>
        <w:rPr>
          <w:lang w:val="en-GB"/>
        </w:rPr>
      </w:pPr>
      <w:bookmarkStart w:id="107" w:name="Bookmark_215"/>
      <w:bookmarkEnd w:id="107"/>
      <w:r w:rsidRPr="006B62F4">
        <w:rPr>
          <w:lang w:val="en-GB"/>
        </w:rPr>
        <w:t>Improve communication FO / BO with Planning office</w:t>
      </w:r>
    </w:p>
    <w:p w:rsidR="00A15905" w:rsidRPr="006B62F4" w:rsidRDefault="006B62F4">
      <w:pPr>
        <w:pStyle w:val="Heading4"/>
        <w:rPr>
          <w:lang w:val="en-GB"/>
        </w:rPr>
      </w:pPr>
      <w:bookmarkStart w:id="108" w:name="Bookmark_217"/>
      <w:bookmarkEnd w:id="108"/>
      <w:proofErr w:type="gramStart"/>
      <w:r w:rsidRPr="006B62F4">
        <w:rPr>
          <w:lang w:val="en-GB"/>
        </w:rPr>
        <w:t>establish</w:t>
      </w:r>
      <w:proofErr w:type="gramEnd"/>
      <w:r w:rsidRPr="006B62F4">
        <w:rPr>
          <w:lang w:val="en-GB"/>
        </w:rPr>
        <w:t xml:space="preserve"> a process for feedback</w:t>
      </w:r>
    </w:p>
    <w:p w:rsidR="00A15905" w:rsidRPr="006B62F4" w:rsidRDefault="006B62F4">
      <w:pPr>
        <w:pStyle w:val="Heading2"/>
        <w:rPr>
          <w:lang w:val="en-GB"/>
        </w:rPr>
      </w:pPr>
      <w:bookmarkStart w:id="109" w:name="Bookmark_219"/>
      <w:bookmarkEnd w:id="109"/>
      <w:r w:rsidRPr="006B62F4">
        <w:rPr>
          <w:lang w:val="en-GB"/>
        </w:rPr>
        <w:t>Maintenance</w:t>
      </w:r>
    </w:p>
    <w:p w:rsidR="00A15905" w:rsidRPr="006B62F4" w:rsidRDefault="006B62F4">
      <w:pPr>
        <w:pStyle w:val="Heading3"/>
        <w:rPr>
          <w:lang w:val="en-GB"/>
        </w:rPr>
      </w:pPr>
      <w:bookmarkStart w:id="110" w:name="Bookmark_221"/>
      <w:bookmarkEnd w:id="110"/>
      <w:r w:rsidRPr="006B62F4">
        <w:rPr>
          <w:lang w:val="en-GB"/>
        </w:rPr>
        <w:t xml:space="preserve">GIS data in </w:t>
      </w:r>
      <w:proofErr w:type="spellStart"/>
      <w:r w:rsidRPr="006B62F4">
        <w:rPr>
          <w:lang w:val="en-GB"/>
        </w:rPr>
        <w:t>MapMaker</w:t>
      </w:r>
      <w:proofErr w:type="spellEnd"/>
      <w:r w:rsidRPr="006B62F4">
        <w:rPr>
          <w:lang w:val="en-GB"/>
        </w:rPr>
        <w:t xml:space="preserve"> </w:t>
      </w:r>
    </w:p>
    <w:p w:rsidR="00A15905" w:rsidRPr="006B62F4" w:rsidRDefault="006B62F4">
      <w:pPr>
        <w:pStyle w:val="Heading3"/>
        <w:rPr>
          <w:lang w:val="en-GB"/>
        </w:rPr>
      </w:pPr>
      <w:bookmarkStart w:id="111" w:name="Bookmark_223"/>
      <w:bookmarkEnd w:id="111"/>
      <w:r w:rsidRPr="006B62F4">
        <w:rPr>
          <w:lang w:val="en-GB"/>
        </w:rPr>
        <w:t xml:space="preserve">Revenue data in </w:t>
      </w:r>
      <w:proofErr w:type="spellStart"/>
      <w:r w:rsidRPr="006B62F4">
        <w:rPr>
          <w:lang w:val="en-GB"/>
        </w:rPr>
        <w:t>RevTool</w:t>
      </w:r>
      <w:proofErr w:type="spellEnd"/>
    </w:p>
    <w:p w:rsidR="00A15905" w:rsidRPr="006B62F4" w:rsidRDefault="006B62F4">
      <w:pPr>
        <w:pStyle w:val="Heading3"/>
        <w:rPr>
          <w:lang w:val="en-GB"/>
        </w:rPr>
      </w:pPr>
      <w:bookmarkStart w:id="112" w:name="Bookmark_225"/>
      <w:bookmarkEnd w:id="112"/>
      <w:r w:rsidRPr="006B62F4">
        <w:rPr>
          <w:lang w:val="en-GB"/>
        </w:rPr>
        <w:t>Establish a common information exchange process</w:t>
      </w:r>
    </w:p>
    <w:p w:rsidR="00A15905" w:rsidRPr="006B62F4" w:rsidRDefault="006B62F4">
      <w:pPr>
        <w:pStyle w:val="Heading2"/>
        <w:rPr>
          <w:lang w:val="en-GB"/>
        </w:rPr>
      </w:pPr>
      <w:bookmarkStart w:id="113" w:name="Bookmark_227"/>
      <w:bookmarkEnd w:id="113"/>
      <w:r w:rsidRPr="006B62F4">
        <w:rPr>
          <w:lang w:val="en-GB"/>
        </w:rPr>
        <w:t>Establishing the system for feedback</w:t>
      </w:r>
    </w:p>
    <w:p w:rsidR="00A15905" w:rsidRPr="006B62F4" w:rsidRDefault="006B62F4">
      <w:pPr>
        <w:pStyle w:val="Heading3"/>
        <w:rPr>
          <w:lang w:val="en-GB"/>
        </w:rPr>
      </w:pPr>
      <w:bookmarkStart w:id="114" w:name="Bookmark_229"/>
      <w:bookmarkEnd w:id="114"/>
      <w:proofErr w:type="gramStart"/>
      <w:r w:rsidRPr="006B62F4">
        <w:rPr>
          <w:lang w:val="en-GB"/>
        </w:rPr>
        <w:t>collaboration</w:t>
      </w:r>
      <w:proofErr w:type="gramEnd"/>
      <w:r w:rsidRPr="006B62F4">
        <w:rPr>
          <w:lang w:val="en-GB"/>
        </w:rPr>
        <w:t xml:space="preserve"> between FO and POs</w:t>
      </w:r>
    </w:p>
    <w:p w:rsidR="00A15905" w:rsidRPr="006B62F4" w:rsidRDefault="006B62F4">
      <w:pPr>
        <w:pStyle w:val="Heading1"/>
        <w:rPr>
          <w:lang w:val="en-GB"/>
        </w:rPr>
      </w:pPr>
      <w:bookmarkStart w:id="115" w:name="Bookmark_231"/>
      <w:bookmarkEnd w:id="115"/>
      <w:r w:rsidRPr="006B62F4">
        <w:rPr>
          <w:lang w:val="en-GB"/>
        </w:rPr>
        <w:t>Training</w:t>
      </w:r>
    </w:p>
    <w:p w:rsidR="00A15905" w:rsidRPr="006B62F4" w:rsidRDefault="006B62F4">
      <w:pPr>
        <w:pStyle w:val="Heading2"/>
        <w:rPr>
          <w:lang w:val="en-GB"/>
        </w:rPr>
      </w:pPr>
      <w:bookmarkStart w:id="116" w:name="Bookmark_233"/>
      <w:bookmarkEnd w:id="116"/>
      <w:r w:rsidRPr="006B62F4">
        <w:rPr>
          <w:lang w:val="en-GB"/>
        </w:rPr>
        <w:t>Central Level</w:t>
      </w:r>
    </w:p>
    <w:p w:rsidR="00A15905" w:rsidRPr="006B62F4" w:rsidRDefault="006B62F4">
      <w:pPr>
        <w:pStyle w:val="Heading3"/>
        <w:rPr>
          <w:lang w:val="en-GB"/>
        </w:rPr>
      </w:pPr>
      <w:bookmarkStart w:id="117" w:name="Bookmark_235"/>
      <w:bookmarkEnd w:id="117"/>
      <w:r w:rsidRPr="006B62F4">
        <w:rPr>
          <w:lang w:val="en-GB"/>
        </w:rPr>
        <w:t>Programming</w:t>
      </w:r>
    </w:p>
    <w:p w:rsidR="00A15905" w:rsidRPr="006B62F4" w:rsidRDefault="006B62F4">
      <w:pPr>
        <w:pStyle w:val="Heading4"/>
        <w:rPr>
          <w:lang w:val="en-GB"/>
        </w:rPr>
      </w:pPr>
      <w:bookmarkStart w:id="118" w:name="Bookmark_237"/>
      <w:bookmarkEnd w:id="118"/>
      <w:proofErr w:type="gramStart"/>
      <w:r w:rsidRPr="006B62F4">
        <w:rPr>
          <w:lang w:val="en-GB"/>
        </w:rPr>
        <w:t>database</w:t>
      </w:r>
      <w:proofErr w:type="gramEnd"/>
    </w:p>
    <w:p w:rsidR="00A15905" w:rsidRPr="006B62F4" w:rsidRDefault="006B62F4">
      <w:pPr>
        <w:pStyle w:val="Heading4"/>
        <w:rPr>
          <w:lang w:val="en-GB"/>
        </w:rPr>
      </w:pPr>
      <w:bookmarkStart w:id="119" w:name="Bookmark_239"/>
      <w:bookmarkEnd w:id="119"/>
      <w:r w:rsidRPr="006B62F4">
        <w:rPr>
          <w:lang w:val="en-GB"/>
        </w:rPr>
        <w:t>PHP</w:t>
      </w:r>
    </w:p>
    <w:p w:rsidR="00A15905" w:rsidRPr="006B62F4" w:rsidRDefault="006B62F4">
      <w:pPr>
        <w:pStyle w:val="Heading4"/>
        <w:rPr>
          <w:lang w:val="en-GB"/>
        </w:rPr>
      </w:pPr>
      <w:bookmarkStart w:id="120" w:name="Bookmark_241"/>
      <w:bookmarkEnd w:id="120"/>
      <w:proofErr w:type="spellStart"/>
      <w:r w:rsidRPr="006B62F4">
        <w:rPr>
          <w:lang w:val="en-GB"/>
        </w:rPr>
        <w:t>Javascript</w:t>
      </w:r>
      <w:proofErr w:type="spellEnd"/>
    </w:p>
    <w:p w:rsidR="00A15905" w:rsidRPr="006B62F4" w:rsidRDefault="006B62F4">
      <w:pPr>
        <w:pStyle w:val="Heading4"/>
        <w:rPr>
          <w:lang w:val="en-GB"/>
        </w:rPr>
      </w:pPr>
      <w:bookmarkStart w:id="121" w:name="Bookmark_243"/>
      <w:bookmarkEnd w:id="121"/>
      <w:proofErr w:type="spellStart"/>
      <w:r w:rsidRPr="006B62F4">
        <w:rPr>
          <w:lang w:val="en-GB"/>
        </w:rPr>
        <w:t>OpenLayers</w:t>
      </w:r>
      <w:proofErr w:type="spellEnd"/>
    </w:p>
    <w:p w:rsidR="00A15905" w:rsidRPr="006B62F4" w:rsidRDefault="006B62F4">
      <w:pPr>
        <w:pStyle w:val="Heading3"/>
        <w:rPr>
          <w:lang w:val="en-GB"/>
        </w:rPr>
      </w:pPr>
      <w:bookmarkStart w:id="122" w:name="Bookmark_245"/>
      <w:bookmarkEnd w:id="122"/>
      <w:r w:rsidRPr="006B62F4">
        <w:rPr>
          <w:lang w:val="en-GB"/>
        </w:rPr>
        <w:t>M&amp;E unit at MLGRD</w:t>
      </w:r>
    </w:p>
    <w:p w:rsidR="00A15905" w:rsidRPr="006B62F4" w:rsidRDefault="006B62F4">
      <w:pPr>
        <w:pStyle w:val="Heading4"/>
        <w:rPr>
          <w:lang w:val="en-GB"/>
        </w:rPr>
      </w:pPr>
      <w:bookmarkStart w:id="123" w:name="Bookmark_247"/>
      <w:bookmarkEnd w:id="123"/>
      <w:r w:rsidRPr="006B62F4">
        <w:rPr>
          <w:lang w:val="en-GB"/>
        </w:rPr>
        <w:t>Database analysis</w:t>
      </w:r>
    </w:p>
    <w:p w:rsidR="00A15905" w:rsidRPr="006B62F4" w:rsidRDefault="006B62F4">
      <w:pPr>
        <w:pStyle w:val="Heading4"/>
        <w:rPr>
          <w:lang w:val="en-GB"/>
        </w:rPr>
      </w:pPr>
      <w:bookmarkStart w:id="124" w:name="Bookmark_249"/>
      <w:bookmarkEnd w:id="124"/>
      <w:r w:rsidRPr="006B62F4">
        <w:rPr>
          <w:lang w:val="en-GB"/>
        </w:rPr>
        <w:t>Database driven decision making</w:t>
      </w:r>
    </w:p>
    <w:p w:rsidR="00A15905" w:rsidRPr="006B62F4" w:rsidRDefault="006B62F4">
      <w:pPr>
        <w:pStyle w:val="Heading4"/>
        <w:rPr>
          <w:lang w:val="en-GB"/>
        </w:rPr>
      </w:pPr>
      <w:bookmarkStart w:id="125" w:name="Bookmark_251"/>
      <w:bookmarkEnd w:id="125"/>
      <w:r w:rsidRPr="006B62F4">
        <w:rPr>
          <w:lang w:val="en-GB"/>
        </w:rPr>
        <w:t xml:space="preserve">How to use a Geographic </w:t>
      </w:r>
      <w:proofErr w:type="spellStart"/>
      <w:r w:rsidRPr="006B62F4">
        <w:rPr>
          <w:lang w:val="en-GB"/>
        </w:rPr>
        <w:t>INformation</w:t>
      </w:r>
      <w:proofErr w:type="spellEnd"/>
      <w:r w:rsidRPr="006B62F4">
        <w:rPr>
          <w:lang w:val="en-GB"/>
        </w:rPr>
        <w:t xml:space="preserve"> System for decision making</w:t>
      </w:r>
    </w:p>
    <w:p w:rsidR="00A15905" w:rsidRPr="006B62F4" w:rsidRDefault="006B62F4">
      <w:pPr>
        <w:pStyle w:val="Heading2"/>
        <w:rPr>
          <w:lang w:val="en-GB"/>
        </w:rPr>
      </w:pPr>
      <w:bookmarkStart w:id="126" w:name="Bookmark_253"/>
      <w:bookmarkEnd w:id="126"/>
      <w:r w:rsidRPr="006B62F4">
        <w:rPr>
          <w:lang w:val="en-GB"/>
        </w:rPr>
        <w:t>District Level</w:t>
      </w:r>
    </w:p>
    <w:p w:rsidR="00A15905" w:rsidRPr="006B62F4" w:rsidRDefault="006B62F4">
      <w:pPr>
        <w:pStyle w:val="Heading3"/>
        <w:rPr>
          <w:lang w:val="en-GB"/>
        </w:rPr>
      </w:pPr>
      <w:bookmarkStart w:id="127" w:name="Bookmark_255"/>
      <w:bookmarkEnd w:id="127"/>
      <w:r w:rsidRPr="006B62F4">
        <w:rPr>
          <w:lang w:val="en-GB"/>
        </w:rPr>
        <w:t>Network</w:t>
      </w:r>
    </w:p>
    <w:p w:rsidR="00A15905" w:rsidRPr="006B62F4" w:rsidRDefault="006B62F4">
      <w:pPr>
        <w:pStyle w:val="Heading4"/>
        <w:rPr>
          <w:lang w:val="en-GB"/>
        </w:rPr>
      </w:pPr>
      <w:bookmarkStart w:id="128" w:name="Bookmark_257"/>
      <w:bookmarkEnd w:id="128"/>
      <w:r w:rsidRPr="006B62F4">
        <w:rPr>
          <w:lang w:val="en-GB"/>
        </w:rPr>
        <w:t>Local Area Network</w:t>
      </w:r>
    </w:p>
    <w:p w:rsidR="00A15905" w:rsidRPr="006B62F4" w:rsidRDefault="006B62F4">
      <w:pPr>
        <w:pStyle w:val="Heading4"/>
        <w:rPr>
          <w:lang w:val="en-GB"/>
        </w:rPr>
      </w:pPr>
      <w:bookmarkStart w:id="129" w:name="Bookmark_259"/>
      <w:bookmarkEnd w:id="129"/>
      <w:r w:rsidRPr="006B62F4">
        <w:rPr>
          <w:lang w:val="en-GB"/>
        </w:rPr>
        <w:t>NITA connectivity</w:t>
      </w:r>
    </w:p>
    <w:p w:rsidR="00A15905" w:rsidRPr="006B62F4" w:rsidRDefault="006B62F4">
      <w:pPr>
        <w:pStyle w:val="Heading3"/>
        <w:rPr>
          <w:lang w:val="en-GB"/>
        </w:rPr>
      </w:pPr>
      <w:bookmarkStart w:id="130" w:name="Bookmark_261"/>
      <w:bookmarkEnd w:id="130"/>
      <w:r w:rsidRPr="006B62F4">
        <w:rPr>
          <w:lang w:val="en-GB"/>
        </w:rPr>
        <w:t>Data processing</w:t>
      </w:r>
    </w:p>
    <w:p w:rsidR="00A15905" w:rsidRPr="006B62F4" w:rsidRDefault="006B62F4">
      <w:pPr>
        <w:pStyle w:val="Heading4"/>
        <w:rPr>
          <w:lang w:val="en-GB"/>
        </w:rPr>
      </w:pPr>
      <w:bookmarkStart w:id="131" w:name="Bookmark_263"/>
      <w:bookmarkEnd w:id="131"/>
      <w:r w:rsidRPr="006B62F4">
        <w:rPr>
          <w:lang w:val="en-GB"/>
        </w:rPr>
        <w:t>Data collection</w:t>
      </w:r>
    </w:p>
    <w:p w:rsidR="00A15905" w:rsidRPr="006B62F4" w:rsidRDefault="006B62F4">
      <w:pPr>
        <w:pStyle w:val="Heading4"/>
        <w:rPr>
          <w:lang w:val="en-GB"/>
        </w:rPr>
      </w:pPr>
      <w:bookmarkStart w:id="132" w:name="Bookmark_265"/>
      <w:bookmarkEnd w:id="132"/>
      <w:r w:rsidRPr="006B62F4">
        <w:rPr>
          <w:lang w:val="en-GB"/>
        </w:rPr>
        <w:t>Data verification</w:t>
      </w:r>
    </w:p>
    <w:p w:rsidR="00A15905" w:rsidRPr="006B62F4" w:rsidRDefault="006B62F4">
      <w:pPr>
        <w:pStyle w:val="Heading4"/>
        <w:rPr>
          <w:lang w:val="en-GB"/>
        </w:rPr>
      </w:pPr>
      <w:bookmarkStart w:id="133" w:name="Bookmark_267"/>
      <w:bookmarkEnd w:id="133"/>
      <w:r w:rsidRPr="006B62F4">
        <w:rPr>
          <w:lang w:val="en-GB"/>
        </w:rPr>
        <w:t>Data exchange</w:t>
      </w:r>
    </w:p>
    <w:p w:rsidR="00A15905" w:rsidRPr="006B62F4" w:rsidRDefault="006B62F4">
      <w:pPr>
        <w:pStyle w:val="Heading3"/>
        <w:rPr>
          <w:lang w:val="en-GB"/>
        </w:rPr>
      </w:pPr>
      <w:bookmarkStart w:id="134" w:name="Bookmark_269"/>
      <w:bookmarkEnd w:id="134"/>
      <w:r w:rsidRPr="006B62F4">
        <w:rPr>
          <w:lang w:val="en-GB"/>
        </w:rPr>
        <w:lastRenderedPageBreak/>
        <w:t>Data Integrity</w:t>
      </w:r>
    </w:p>
    <w:p w:rsidR="00A15905" w:rsidRPr="006B62F4" w:rsidRDefault="006B62F4">
      <w:pPr>
        <w:pStyle w:val="Heading4"/>
        <w:rPr>
          <w:lang w:val="en-GB"/>
        </w:rPr>
      </w:pPr>
      <w:bookmarkStart w:id="135" w:name="Bookmark_271"/>
      <w:bookmarkEnd w:id="135"/>
      <w:r w:rsidRPr="006B62F4">
        <w:rPr>
          <w:lang w:val="en-GB"/>
        </w:rPr>
        <w:t>Data Entry Clerks</w:t>
      </w:r>
    </w:p>
    <w:p w:rsidR="00A15905" w:rsidRPr="006B62F4" w:rsidRDefault="006B62F4">
      <w:pPr>
        <w:pStyle w:val="Heading1"/>
        <w:rPr>
          <w:lang w:val="en-GB"/>
        </w:rPr>
      </w:pPr>
      <w:bookmarkStart w:id="136" w:name="Bookmark_273"/>
      <w:bookmarkEnd w:id="136"/>
      <w:r w:rsidRPr="006B62F4">
        <w:rPr>
          <w:lang w:val="en-GB"/>
        </w:rPr>
        <w:t>Manuals and Documentation</w:t>
      </w:r>
    </w:p>
    <w:p w:rsidR="00A15905" w:rsidRPr="006B62F4" w:rsidRDefault="006B62F4">
      <w:pPr>
        <w:pStyle w:val="Heading2"/>
        <w:rPr>
          <w:lang w:val="en-GB"/>
        </w:rPr>
      </w:pPr>
      <w:bookmarkStart w:id="137" w:name="Bookmark_275"/>
      <w:bookmarkEnd w:id="137"/>
      <w:r w:rsidRPr="006B62F4">
        <w:rPr>
          <w:lang w:val="en-GB"/>
        </w:rPr>
        <w:t>2013</w:t>
      </w:r>
    </w:p>
    <w:p w:rsidR="00A15905" w:rsidRPr="006B62F4" w:rsidRDefault="006B62F4">
      <w:pPr>
        <w:pStyle w:val="Heading3"/>
        <w:rPr>
          <w:lang w:val="en-GB"/>
        </w:rPr>
      </w:pPr>
      <w:bookmarkStart w:id="138" w:name="Bookmark_277"/>
      <w:bookmarkEnd w:id="138"/>
      <w:r w:rsidRPr="006B62F4">
        <w:rPr>
          <w:lang w:val="en-GB"/>
        </w:rPr>
        <w:t>Brief introduction and user manual as part of the system, i.e. online manuals</w:t>
      </w:r>
    </w:p>
    <w:p w:rsidR="00A15905" w:rsidRPr="006B62F4" w:rsidRDefault="006B62F4">
      <w:pPr>
        <w:pStyle w:val="Heading2"/>
        <w:rPr>
          <w:lang w:val="en-GB"/>
        </w:rPr>
      </w:pPr>
      <w:bookmarkStart w:id="139" w:name="Bookmark_279"/>
      <w:bookmarkEnd w:id="139"/>
      <w:r w:rsidRPr="006B62F4">
        <w:rPr>
          <w:lang w:val="en-GB"/>
        </w:rPr>
        <w:t>2014</w:t>
      </w:r>
    </w:p>
    <w:p w:rsidR="00A15905" w:rsidRPr="006B62F4" w:rsidRDefault="006B62F4">
      <w:pPr>
        <w:pStyle w:val="Heading3"/>
        <w:rPr>
          <w:lang w:val="en-GB"/>
        </w:rPr>
      </w:pPr>
      <w:bookmarkStart w:id="140" w:name="Bookmark_281"/>
      <w:bookmarkEnd w:id="140"/>
      <w:proofErr w:type="spellStart"/>
      <w:r w:rsidRPr="006B62F4">
        <w:rPr>
          <w:lang w:val="en-GB"/>
        </w:rPr>
        <w:t>Deatiled</w:t>
      </w:r>
      <w:proofErr w:type="spellEnd"/>
      <w:r w:rsidRPr="006B62F4">
        <w:rPr>
          <w:lang w:val="en-GB"/>
        </w:rPr>
        <w:t xml:space="preserve"> documentation including installation, technical details and trouble shooti</w:t>
      </w:r>
      <w:bookmarkStart w:id="141" w:name="_GoBack"/>
      <w:bookmarkEnd w:id="141"/>
      <w:r w:rsidRPr="006B62F4">
        <w:rPr>
          <w:lang w:val="en-GB"/>
        </w:rPr>
        <w:t>ng instructions</w:t>
      </w:r>
    </w:p>
    <w:sectPr w:rsidR="00A15905" w:rsidRPr="006B62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AB7" w:rsidRDefault="00D92AB7" w:rsidP="002F2D21">
      <w:r>
        <w:separator/>
      </w:r>
    </w:p>
  </w:endnote>
  <w:endnote w:type="continuationSeparator" w:id="0">
    <w:p w:rsidR="00D92AB7" w:rsidRDefault="00D92AB7" w:rsidP="002F2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AB7" w:rsidRDefault="00D92AB7" w:rsidP="002F2D21">
      <w:r>
        <w:separator/>
      </w:r>
    </w:p>
  </w:footnote>
  <w:footnote w:type="continuationSeparator" w:id="0">
    <w:p w:rsidR="00D92AB7" w:rsidRDefault="00D92AB7" w:rsidP="002F2D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5135_"/>
      </v:shape>
    </w:pict>
  </w:numPicBullet>
  <w:abstractNum w:abstractNumId="0">
    <w:nsid w:val="FFFFFF7C"/>
    <w:multiLevelType w:val="singleLevel"/>
    <w:tmpl w:val="44E6A5F4"/>
    <w:lvl w:ilvl="0">
      <w:start w:val="1"/>
      <w:numFmt w:val="decimal"/>
      <w:lvlText w:val="%1."/>
      <w:lvlJc w:val="left"/>
      <w:pPr>
        <w:tabs>
          <w:tab w:val="num" w:pos="1492"/>
        </w:tabs>
        <w:ind w:left="1492" w:hanging="360"/>
      </w:pPr>
    </w:lvl>
  </w:abstractNum>
  <w:abstractNum w:abstractNumId="1">
    <w:nsid w:val="FFFFFF7D"/>
    <w:multiLevelType w:val="singleLevel"/>
    <w:tmpl w:val="D51072D2"/>
    <w:lvl w:ilvl="0">
      <w:start w:val="1"/>
      <w:numFmt w:val="decimal"/>
      <w:lvlText w:val="%1."/>
      <w:lvlJc w:val="left"/>
      <w:pPr>
        <w:tabs>
          <w:tab w:val="num" w:pos="1209"/>
        </w:tabs>
        <w:ind w:left="1209" w:hanging="360"/>
      </w:pPr>
    </w:lvl>
  </w:abstractNum>
  <w:abstractNum w:abstractNumId="2">
    <w:nsid w:val="FFFFFF7E"/>
    <w:multiLevelType w:val="singleLevel"/>
    <w:tmpl w:val="59AC9822"/>
    <w:lvl w:ilvl="0">
      <w:start w:val="1"/>
      <w:numFmt w:val="decimal"/>
      <w:lvlText w:val="%1."/>
      <w:lvlJc w:val="left"/>
      <w:pPr>
        <w:tabs>
          <w:tab w:val="num" w:pos="926"/>
        </w:tabs>
        <w:ind w:left="926" w:hanging="360"/>
      </w:pPr>
    </w:lvl>
  </w:abstractNum>
  <w:abstractNum w:abstractNumId="3">
    <w:nsid w:val="FFFFFF7F"/>
    <w:multiLevelType w:val="singleLevel"/>
    <w:tmpl w:val="919A4758"/>
    <w:lvl w:ilvl="0">
      <w:start w:val="1"/>
      <w:numFmt w:val="decimal"/>
      <w:lvlText w:val="%1."/>
      <w:lvlJc w:val="left"/>
      <w:pPr>
        <w:tabs>
          <w:tab w:val="num" w:pos="643"/>
        </w:tabs>
        <w:ind w:left="643" w:hanging="360"/>
      </w:pPr>
    </w:lvl>
  </w:abstractNum>
  <w:abstractNum w:abstractNumId="4">
    <w:nsid w:val="FFFFFF80"/>
    <w:multiLevelType w:val="singleLevel"/>
    <w:tmpl w:val="BBC291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CD880A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B9091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886019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0E6EC2"/>
    <w:lvl w:ilvl="0">
      <w:start w:val="1"/>
      <w:numFmt w:val="decimal"/>
      <w:lvlText w:val="%1."/>
      <w:lvlJc w:val="left"/>
      <w:pPr>
        <w:tabs>
          <w:tab w:val="num" w:pos="360"/>
        </w:tabs>
        <w:ind w:left="360" w:hanging="360"/>
      </w:pPr>
    </w:lvl>
  </w:abstractNum>
  <w:abstractNum w:abstractNumId="9">
    <w:nsid w:val="FFFFFF89"/>
    <w:multiLevelType w:val="singleLevel"/>
    <w:tmpl w:val="2700A83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nsid w:val="00000002"/>
    <w:multiLevelType w:val="multilevel"/>
    <w:tmpl w:val="CFB27BE4"/>
    <w:lvl w:ilvl="0">
      <w:numFmt w:val="decimal"/>
      <w:pStyle w:val="Title"/>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3"/>
    <w:multiLevelType w:val="multilevel"/>
    <w:tmpl w:val="894EE875"/>
    <w:lvl w:ilvl="0">
      <w:start w:val="1"/>
      <w:numFmt w:val="bullet"/>
      <w:suff w:val="nothing"/>
      <w:lvlText w:val="‣"/>
      <w:lvlJc w:val="left"/>
      <w:pPr>
        <w:ind w:left="0" w:firstLine="0"/>
      </w:pPr>
      <w:rPr>
        <w:rFonts w:hint="default"/>
        <w:position w:val="-2"/>
      </w:rPr>
    </w:lvl>
    <w:lvl w:ilvl="1">
      <w:start w:val="1"/>
      <w:numFmt w:val="bullet"/>
      <w:lvlText w:val="‣"/>
      <w:lvlJc w:val="left"/>
      <w:pPr>
        <w:tabs>
          <w:tab w:val="num" w:pos="283"/>
        </w:tabs>
        <w:ind w:left="283" w:firstLine="720"/>
      </w:pPr>
      <w:rPr>
        <w:rFonts w:hint="default"/>
        <w:color w:val="C9C9C9"/>
        <w:position w:val="-2"/>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05"/>
    <w:multiLevelType w:val="multilevel"/>
    <w:tmpl w:val="114C080A"/>
    <w:lvl w:ilvl="0">
      <w:start w:val="1"/>
      <w:numFmt w:val="decimal"/>
      <w:isLgl/>
      <w:lvlText w:val="%1."/>
      <w:lvlJc w:val="left"/>
      <w:pPr>
        <w:tabs>
          <w:tab w:val="num" w:pos="180"/>
        </w:tabs>
        <w:ind w:left="180" w:firstLine="180"/>
      </w:pPr>
      <w:rPr>
        <w:rFonts w:hint="default"/>
        <w:position w:val="0"/>
      </w:rPr>
    </w:lvl>
    <w:lvl w:ilvl="1">
      <w:start w:val="1"/>
      <w:numFmt w:val="decimal"/>
      <w:isLgl/>
      <w:lvlText w:val="%2."/>
      <w:lvlJc w:val="left"/>
      <w:pPr>
        <w:tabs>
          <w:tab w:val="num" w:pos="180"/>
        </w:tabs>
        <w:ind w:left="180" w:firstLine="360"/>
      </w:pPr>
      <w:rPr>
        <w:rFonts w:hint="default"/>
        <w:position w:val="0"/>
      </w:rPr>
    </w:lvl>
    <w:lvl w:ilvl="2">
      <w:start w:val="1"/>
      <w:numFmt w:val="decimal"/>
      <w:isLgl/>
      <w:lvlText w:val="%3."/>
      <w:lvlJc w:val="left"/>
      <w:pPr>
        <w:tabs>
          <w:tab w:val="num" w:pos="567"/>
        </w:tabs>
        <w:ind w:left="567" w:firstLine="1134"/>
      </w:pPr>
      <w:rPr>
        <w:rFonts w:hint="default"/>
        <w:color w:val="548DD4" w:themeColor="text2" w:themeTint="99"/>
        <w:position w:val="0"/>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5">
    <w:nsid w:val="00000006"/>
    <w:multiLevelType w:val="multilevel"/>
    <w:tmpl w:val="894EE878"/>
    <w:lvl w:ilvl="0">
      <w:start w:val="1"/>
      <w:numFmt w:val="bullet"/>
      <w:suff w:val="nothing"/>
      <w:lvlText w:val=""/>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0000008"/>
    <w:multiLevelType w:val="multilevel"/>
    <w:tmpl w:val="894EE87A"/>
    <w:lvl w:ilvl="0">
      <w:start w:val="1"/>
      <w:numFmt w:val="decimal"/>
      <w:isLgl/>
      <w:lvlText w:val="%1."/>
      <w:lvlJc w:val="left"/>
      <w:pPr>
        <w:tabs>
          <w:tab w:val="num" w:pos="180"/>
        </w:tabs>
        <w:ind w:left="180" w:firstLine="180"/>
      </w:pPr>
      <w:rPr>
        <w:rFonts w:hint="default"/>
        <w:position w:val="0"/>
      </w:rPr>
    </w:lvl>
    <w:lvl w:ilvl="1">
      <w:start w:val="1"/>
      <w:numFmt w:val="decimal"/>
      <w:isLgl/>
      <w:lvlText w:val="%2."/>
      <w:lvlJc w:val="left"/>
      <w:pPr>
        <w:tabs>
          <w:tab w:val="num" w:pos="180"/>
        </w:tabs>
        <w:ind w:left="180" w:firstLine="360"/>
      </w:pPr>
      <w:rPr>
        <w:rFonts w:hint="default"/>
        <w:position w:val="0"/>
      </w:rPr>
    </w:lvl>
    <w:lvl w:ilvl="2">
      <w:start w:val="6"/>
      <w:numFmt w:val="decimal"/>
      <w:isLgl/>
      <w:lvlText w:val="%3."/>
      <w:lvlJc w:val="left"/>
      <w:pPr>
        <w:tabs>
          <w:tab w:val="num" w:pos="567"/>
        </w:tabs>
        <w:ind w:left="567" w:firstLine="1134"/>
      </w:pPr>
      <w:rPr>
        <w:rFonts w:hint="default"/>
        <w:position w:val="0"/>
      </w:rPr>
    </w:lvl>
    <w:lvl w:ilvl="3">
      <w:numFmt w:val="bullet"/>
      <w:lvlText w:val="•"/>
      <w:lvlJc w:val="left"/>
      <w:pPr>
        <w:tabs>
          <w:tab w:val="num" w:pos="180"/>
        </w:tabs>
        <w:ind w:left="180" w:firstLine="1701"/>
      </w:pPr>
      <w:rPr>
        <w:rFonts w:hint="default"/>
        <w:position w:val="-2"/>
      </w:rPr>
    </w:lvl>
    <w:lvl w:ilvl="4">
      <w:numFmt w:val="bullet"/>
      <w:lvlText w:val=""/>
      <w:lvlJc w:val="left"/>
      <w:pPr>
        <w:tabs>
          <w:tab w:val="num" w:pos="2448"/>
        </w:tabs>
        <w:ind w:left="2448" w:firstLine="0"/>
      </w:pPr>
      <w:rPr>
        <w:rFonts w:hint="default"/>
        <w:position w:val="0"/>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8">
    <w:nsid w:val="0E9220C7"/>
    <w:multiLevelType w:val="hybridMultilevel"/>
    <w:tmpl w:val="395272F0"/>
    <w:lvl w:ilvl="0" w:tplc="DE36734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1CA2918"/>
    <w:multiLevelType w:val="hybridMultilevel"/>
    <w:tmpl w:val="F8EE4FBA"/>
    <w:lvl w:ilvl="0" w:tplc="6168678C">
      <w:start w:val="1"/>
      <w:numFmt w:val="bullet"/>
      <w:lvlText w:val=""/>
      <w:lvlJc w:val="left"/>
      <w:pPr>
        <w:ind w:left="360" w:hanging="360"/>
      </w:pPr>
      <w:rPr>
        <w:rFonts w:ascii="Wingdings" w:hAnsi="Wingding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0">
    <w:nsid w:val="29F564D5"/>
    <w:multiLevelType w:val="multilevel"/>
    <w:tmpl w:val="7CAE84DC"/>
    <w:lvl w:ilvl="0">
      <w:start w:val="1"/>
      <w:numFmt w:val="decimal"/>
      <w:isLgl/>
      <w:lvlText w:val="%1."/>
      <w:lvlJc w:val="left"/>
      <w:pPr>
        <w:tabs>
          <w:tab w:val="num" w:pos="180"/>
        </w:tabs>
        <w:ind w:left="180" w:firstLine="180"/>
      </w:pPr>
      <w:rPr>
        <w:rFonts w:hint="default"/>
        <w:position w:val="0"/>
      </w:rPr>
    </w:lvl>
    <w:lvl w:ilvl="1">
      <w:start w:val="1"/>
      <w:numFmt w:val="decimal"/>
      <w:isLgl/>
      <w:lvlText w:val="%2."/>
      <w:lvlJc w:val="left"/>
      <w:pPr>
        <w:tabs>
          <w:tab w:val="num" w:pos="180"/>
        </w:tabs>
        <w:ind w:left="180" w:firstLine="360"/>
      </w:pPr>
      <w:rPr>
        <w:rFonts w:hint="default"/>
        <w:position w:val="0"/>
      </w:rPr>
    </w:lvl>
    <w:lvl w:ilvl="2">
      <w:start w:val="1"/>
      <w:numFmt w:val="decimal"/>
      <w:isLgl/>
      <w:lvlText w:val="%3."/>
      <w:lvlJc w:val="left"/>
      <w:pPr>
        <w:tabs>
          <w:tab w:val="num" w:pos="567"/>
        </w:tabs>
        <w:ind w:left="567" w:firstLine="1134"/>
      </w:pPr>
      <w:rPr>
        <w:rFonts w:hint="default"/>
        <w:color w:val="548DD4" w:themeColor="text2" w:themeTint="99"/>
        <w:position w:val="0"/>
      </w:rPr>
    </w:lvl>
    <w:lvl w:ilvl="3">
      <w:start w:val="1"/>
      <w:numFmt w:val="lowerRoman"/>
      <w:lvlText w:val="%4."/>
      <w:lvlJc w:val="righ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1">
    <w:nsid w:val="2A664223"/>
    <w:multiLevelType w:val="hybridMultilevel"/>
    <w:tmpl w:val="35F0C29E"/>
    <w:lvl w:ilvl="0" w:tplc="49DE5974">
      <w:start w:val="1"/>
      <w:numFmt w:val="bullet"/>
      <w:lvlText w:val="-"/>
      <w:lvlJc w:val="left"/>
      <w:pPr>
        <w:ind w:left="1494" w:hanging="360"/>
      </w:pPr>
      <w:rPr>
        <w:rFonts w:ascii="Courier New" w:hAnsi="Courier New" w:hint="default"/>
        <w:color w:val="232323"/>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F4B7E34"/>
    <w:multiLevelType w:val="hybridMultilevel"/>
    <w:tmpl w:val="B6069C7E"/>
    <w:lvl w:ilvl="0" w:tplc="AB126344">
      <w:start w:val="1"/>
      <w:numFmt w:val="bullet"/>
      <w:pStyle w:val="Heading3"/>
      <w:lvlText w:val="―"/>
      <w:lvlJc w:val="left"/>
      <w:pPr>
        <w:ind w:left="1097" w:hanging="360"/>
      </w:pPr>
      <w:rPr>
        <w:rFonts w:ascii="Courier New" w:hAnsi="Courier New" w:hint="default"/>
        <w:b w:val="0"/>
        <w:i w:val="0"/>
        <w:color w:val="323239"/>
        <w:sz w:val="20"/>
        <w:u w:val="none" w:color="961A46"/>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3">
    <w:nsid w:val="3D0A56FF"/>
    <w:multiLevelType w:val="hybridMultilevel"/>
    <w:tmpl w:val="5C94F94E"/>
    <w:lvl w:ilvl="0" w:tplc="5306616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708490B"/>
    <w:multiLevelType w:val="hybridMultilevel"/>
    <w:tmpl w:val="5E78BA66"/>
    <w:lvl w:ilvl="0" w:tplc="E19E304C">
      <w:start w:val="1"/>
      <w:numFmt w:val="bullet"/>
      <w:lvlText w:val="-"/>
      <w:lvlJc w:val="left"/>
      <w:pPr>
        <w:ind w:left="1800" w:hanging="360"/>
      </w:pPr>
      <w:rPr>
        <w:rFonts w:ascii="Courier New" w:hAnsi="Courier New" w:hint="default"/>
        <w:b w:val="0"/>
        <w:i w:val="0"/>
        <w:color w:val="46464D"/>
        <w:sz w:val="20"/>
        <w:u w:val="none" w:color="961A4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D092230"/>
    <w:multiLevelType w:val="hybridMultilevel"/>
    <w:tmpl w:val="9482B912"/>
    <w:lvl w:ilvl="0" w:tplc="149ADE0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2152696"/>
    <w:multiLevelType w:val="multilevel"/>
    <w:tmpl w:val="9980516E"/>
    <w:lvl w:ilvl="0">
      <w:start w:val="1"/>
      <w:numFmt w:val="decimal"/>
      <w:isLgl/>
      <w:lvlText w:val="%1."/>
      <w:lvlJc w:val="left"/>
      <w:pPr>
        <w:tabs>
          <w:tab w:val="num" w:pos="180"/>
        </w:tabs>
        <w:ind w:left="180" w:firstLine="180"/>
      </w:pPr>
      <w:rPr>
        <w:rFonts w:hint="default"/>
        <w:position w:val="0"/>
      </w:rPr>
    </w:lvl>
    <w:lvl w:ilvl="1">
      <w:start w:val="1"/>
      <w:numFmt w:val="decimal"/>
      <w:isLgl/>
      <w:lvlText w:val="%2."/>
      <w:lvlJc w:val="left"/>
      <w:pPr>
        <w:tabs>
          <w:tab w:val="num" w:pos="180"/>
        </w:tabs>
        <w:ind w:left="180" w:firstLine="360"/>
      </w:pPr>
      <w:rPr>
        <w:rFonts w:hint="default"/>
        <w:position w:val="0"/>
      </w:rPr>
    </w:lvl>
    <w:lvl w:ilvl="2">
      <w:start w:val="1"/>
      <w:numFmt w:val="bullet"/>
      <w:lvlText w:val=""/>
      <w:lvlJc w:val="left"/>
      <w:pPr>
        <w:tabs>
          <w:tab w:val="num" w:pos="567"/>
        </w:tabs>
        <w:ind w:left="567" w:firstLine="1134"/>
      </w:pPr>
      <w:rPr>
        <w:rFonts w:ascii="Symbol" w:hAnsi="Symbol" w:hint="default"/>
        <w:color w:val="548DD4" w:themeColor="text2" w:themeTint="99"/>
        <w:position w:val="0"/>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7">
    <w:nsid w:val="55184E49"/>
    <w:multiLevelType w:val="hybridMultilevel"/>
    <w:tmpl w:val="E9727652"/>
    <w:lvl w:ilvl="0" w:tplc="FAAC4470">
      <w:start w:val="1"/>
      <w:numFmt w:val="bullet"/>
      <w:pStyle w:val="Heading2"/>
      <w:lvlText w:val="―"/>
      <w:lvlJc w:val="left"/>
      <w:pPr>
        <w:ind w:left="984" w:hanging="360"/>
      </w:pPr>
      <w:rPr>
        <w:rFonts w:ascii="Courier New" w:hAnsi="Courier New" w:hint="default"/>
        <w:b w:val="0"/>
        <w:i w:val="0"/>
        <w:color w:val="353946"/>
        <w:sz w:val="24"/>
        <w:u w:val="none" w:color="961A46"/>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nsid w:val="55E568F3"/>
    <w:multiLevelType w:val="hybridMultilevel"/>
    <w:tmpl w:val="2C5C2AA4"/>
    <w:lvl w:ilvl="0" w:tplc="BF78D724">
      <w:start w:val="1"/>
      <w:numFmt w:val="decimal"/>
      <w:pStyle w:val="Heading1"/>
      <w:lvlText w:val="%1."/>
      <w:lvlJc w:val="center"/>
      <w:pPr>
        <w:ind w:left="360" w:hanging="360"/>
      </w:pPr>
      <w:rPr>
        <w:rFonts w:ascii="Arial" w:hAnsi="Arial" w:hint="default"/>
        <w:b/>
        <w:i w:val="0"/>
        <w:color w:val="353946"/>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8719F"/>
    <w:multiLevelType w:val="hybridMultilevel"/>
    <w:tmpl w:val="5B5C3484"/>
    <w:lvl w:ilvl="0" w:tplc="EF7855F8">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65E71BA1"/>
    <w:multiLevelType w:val="multilevel"/>
    <w:tmpl w:val="C4B86418"/>
    <w:lvl w:ilvl="0">
      <w:start w:val="1"/>
      <w:numFmt w:val="decimal"/>
      <w:isLgl/>
      <w:lvlText w:val="%1."/>
      <w:lvlJc w:val="left"/>
      <w:pPr>
        <w:tabs>
          <w:tab w:val="num" w:pos="180"/>
        </w:tabs>
        <w:ind w:left="180" w:firstLine="180"/>
      </w:pPr>
      <w:rPr>
        <w:rFonts w:hint="default"/>
        <w:position w:val="0"/>
      </w:rPr>
    </w:lvl>
    <w:lvl w:ilvl="1">
      <w:start w:val="1"/>
      <w:numFmt w:val="decimal"/>
      <w:isLgl/>
      <w:lvlText w:val="%2."/>
      <w:lvlJc w:val="left"/>
      <w:pPr>
        <w:tabs>
          <w:tab w:val="num" w:pos="180"/>
        </w:tabs>
        <w:ind w:left="180" w:firstLine="360"/>
      </w:pPr>
      <w:rPr>
        <w:rFonts w:hint="default"/>
        <w:position w:val="0"/>
      </w:rPr>
    </w:lvl>
    <w:lvl w:ilvl="2">
      <w:start w:val="1"/>
      <w:numFmt w:val="decimal"/>
      <w:isLgl/>
      <w:lvlText w:val="%3."/>
      <w:lvlJc w:val="left"/>
      <w:pPr>
        <w:tabs>
          <w:tab w:val="num" w:pos="567"/>
        </w:tabs>
        <w:ind w:left="567" w:firstLine="1134"/>
      </w:pPr>
      <w:rPr>
        <w:rFonts w:hint="default"/>
        <w:color w:val="548DD4" w:themeColor="text2" w:themeTint="99"/>
        <w:position w:val="0"/>
      </w:rPr>
    </w:lvl>
    <w:lvl w:ilvl="3">
      <w:start w:val="1"/>
      <w:numFmt w:val="bullet"/>
      <w:lvlText w:val=""/>
      <w:lvlJc w:val="left"/>
      <w:pPr>
        <w:tabs>
          <w:tab w:val="num" w:pos="180"/>
        </w:tabs>
        <w:ind w:left="180" w:firstLine="1080"/>
      </w:pPr>
      <w:rPr>
        <w:rFonts w:ascii="Symbol" w:hAnsi="Symbol"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1">
    <w:nsid w:val="6B700408"/>
    <w:multiLevelType w:val="hybridMultilevel"/>
    <w:tmpl w:val="CEBA587C"/>
    <w:lvl w:ilvl="0" w:tplc="193A084E">
      <w:start w:val="1"/>
      <w:numFmt w:val="bullet"/>
      <w:pStyle w:val="Heading5"/>
      <w:lvlText w:val="▫"/>
      <w:lvlJc w:val="left"/>
      <w:pPr>
        <w:ind w:left="2138" w:hanging="360"/>
      </w:pPr>
      <w:rPr>
        <w:rFonts w:ascii="Times New Roman" w:hAnsi="Times New Roman" w:cs="Times New Roman" w:hint="default"/>
        <w:b w:val="0"/>
        <w:i w:val="0"/>
        <w:color w:val="46464D"/>
        <w:sz w:val="24"/>
        <w:u w:val="none" w:color="961A46"/>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2">
    <w:nsid w:val="6B864EEF"/>
    <w:multiLevelType w:val="multilevel"/>
    <w:tmpl w:val="80EA042C"/>
    <w:lvl w:ilvl="0">
      <w:start w:val="1"/>
      <w:numFmt w:val="decimal"/>
      <w:isLgl/>
      <w:lvlText w:val="%1."/>
      <w:lvlJc w:val="left"/>
      <w:pPr>
        <w:tabs>
          <w:tab w:val="num" w:pos="180"/>
        </w:tabs>
        <w:ind w:left="180" w:firstLine="180"/>
      </w:pPr>
      <w:rPr>
        <w:rFonts w:hint="default"/>
        <w:position w:val="0"/>
      </w:rPr>
    </w:lvl>
    <w:lvl w:ilvl="1">
      <w:start w:val="1"/>
      <w:numFmt w:val="decimal"/>
      <w:isLgl/>
      <w:lvlText w:val="%2."/>
      <w:lvlJc w:val="left"/>
      <w:pPr>
        <w:tabs>
          <w:tab w:val="num" w:pos="180"/>
        </w:tabs>
        <w:ind w:left="180" w:firstLine="360"/>
      </w:pPr>
      <w:rPr>
        <w:rFonts w:hint="default"/>
        <w:position w:val="0"/>
      </w:rPr>
    </w:lvl>
    <w:lvl w:ilvl="2">
      <w:start w:val="1"/>
      <w:numFmt w:val="decimal"/>
      <w:isLgl/>
      <w:lvlText w:val="%3."/>
      <w:lvlJc w:val="left"/>
      <w:pPr>
        <w:tabs>
          <w:tab w:val="num" w:pos="567"/>
        </w:tabs>
        <w:ind w:left="567" w:firstLine="1134"/>
      </w:pPr>
      <w:rPr>
        <w:rFonts w:hint="default"/>
        <w:color w:val="548DD4" w:themeColor="text2" w:themeTint="99"/>
        <w:position w:val="0"/>
      </w:rPr>
    </w:lvl>
    <w:lvl w:ilvl="3">
      <w:start w:val="1"/>
      <w:numFmt w:val="bullet"/>
      <w:lvlText w:val=""/>
      <w:lvlJc w:val="left"/>
      <w:pPr>
        <w:tabs>
          <w:tab w:val="num" w:pos="180"/>
        </w:tabs>
        <w:ind w:left="180" w:firstLine="1080"/>
      </w:pPr>
      <w:rPr>
        <w:rFonts w:ascii="Wingdings" w:hAnsi="Wingding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3">
    <w:nsid w:val="72EF0DDE"/>
    <w:multiLevelType w:val="hybridMultilevel"/>
    <w:tmpl w:val="7982E58C"/>
    <w:lvl w:ilvl="0" w:tplc="1A0C9FDA">
      <w:start w:val="1"/>
      <w:numFmt w:val="bullet"/>
      <w:pStyle w:val="Heading4"/>
      <w:lvlText w:val="―"/>
      <w:lvlJc w:val="left"/>
      <w:pPr>
        <w:ind w:left="2081" w:hanging="360"/>
      </w:pPr>
      <w:rPr>
        <w:rFonts w:ascii="Courier New" w:hAnsi="Courier New" w:hint="default"/>
        <w:b w:val="0"/>
        <w:i w:val="0"/>
        <w:color w:val="46464D"/>
        <w:sz w:val="18"/>
        <w:u w:val="none" w:color="961A46"/>
      </w:rPr>
    </w:lvl>
    <w:lvl w:ilvl="1" w:tplc="04090003" w:tentative="1">
      <w:start w:val="1"/>
      <w:numFmt w:val="bullet"/>
      <w:lvlText w:val="o"/>
      <w:lvlJc w:val="left"/>
      <w:pPr>
        <w:ind w:left="2801" w:hanging="360"/>
      </w:pPr>
      <w:rPr>
        <w:rFonts w:ascii="Courier New" w:hAnsi="Courier New" w:cs="Courier New" w:hint="default"/>
      </w:rPr>
    </w:lvl>
    <w:lvl w:ilvl="2" w:tplc="04090005" w:tentative="1">
      <w:start w:val="1"/>
      <w:numFmt w:val="bullet"/>
      <w:lvlText w:val=""/>
      <w:lvlJc w:val="left"/>
      <w:pPr>
        <w:ind w:left="3521" w:hanging="360"/>
      </w:pPr>
      <w:rPr>
        <w:rFonts w:ascii="Wingdings" w:hAnsi="Wingdings" w:hint="default"/>
      </w:rPr>
    </w:lvl>
    <w:lvl w:ilvl="3" w:tplc="04090001" w:tentative="1">
      <w:start w:val="1"/>
      <w:numFmt w:val="bullet"/>
      <w:lvlText w:val=""/>
      <w:lvlJc w:val="left"/>
      <w:pPr>
        <w:ind w:left="4241" w:hanging="360"/>
      </w:pPr>
      <w:rPr>
        <w:rFonts w:ascii="Symbol" w:hAnsi="Symbol" w:hint="default"/>
      </w:rPr>
    </w:lvl>
    <w:lvl w:ilvl="4" w:tplc="04090003" w:tentative="1">
      <w:start w:val="1"/>
      <w:numFmt w:val="bullet"/>
      <w:lvlText w:val="o"/>
      <w:lvlJc w:val="left"/>
      <w:pPr>
        <w:ind w:left="4961" w:hanging="360"/>
      </w:pPr>
      <w:rPr>
        <w:rFonts w:ascii="Courier New" w:hAnsi="Courier New" w:cs="Courier New" w:hint="default"/>
      </w:rPr>
    </w:lvl>
    <w:lvl w:ilvl="5" w:tplc="04090005" w:tentative="1">
      <w:start w:val="1"/>
      <w:numFmt w:val="bullet"/>
      <w:lvlText w:val=""/>
      <w:lvlJc w:val="left"/>
      <w:pPr>
        <w:ind w:left="5681" w:hanging="360"/>
      </w:pPr>
      <w:rPr>
        <w:rFonts w:ascii="Wingdings" w:hAnsi="Wingdings" w:hint="default"/>
      </w:rPr>
    </w:lvl>
    <w:lvl w:ilvl="6" w:tplc="04090001" w:tentative="1">
      <w:start w:val="1"/>
      <w:numFmt w:val="bullet"/>
      <w:lvlText w:val=""/>
      <w:lvlJc w:val="left"/>
      <w:pPr>
        <w:ind w:left="6401" w:hanging="360"/>
      </w:pPr>
      <w:rPr>
        <w:rFonts w:ascii="Symbol" w:hAnsi="Symbol" w:hint="default"/>
      </w:rPr>
    </w:lvl>
    <w:lvl w:ilvl="7" w:tplc="04090003" w:tentative="1">
      <w:start w:val="1"/>
      <w:numFmt w:val="bullet"/>
      <w:lvlText w:val="o"/>
      <w:lvlJc w:val="left"/>
      <w:pPr>
        <w:ind w:left="7121" w:hanging="360"/>
      </w:pPr>
      <w:rPr>
        <w:rFonts w:ascii="Courier New" w:hAnsi="Courier New" w:cs="Courier New" w:hint="default"/>
      </w:rPr>
    </w:lvl>
    <w:lvl w:ilvl="8" w:tplc="04090005" w:tentative="1">
      <w:start w:val="1"/>
      <w:numFmt w:val="bullet"/>
      <w:lvlText w:val=""/>
      <w:lvlJc w:val="left"/>
      <w:pPr>
        <w:ind w:left="7841" w:hanging="360"/>
      </w:pPr>
      <w:rPr>
        <w:rFonts w:ascii="Wingdings" w:hAnsi="Wingdings" w:hint="default"/>
      </w:rPr>
    </w:lvl>
  </w:abstractNum>
  <w:abstractNum w:abstractNumId="34">
    <w:nsid w:val="75132787"/>
    <w:multiLevelType w:val="hybridMultilevel"/>
    <w:tmpl w:val="48901E0A"/>
    <w:lvl w:ilvl="0" w:tplc="1960D772">
      <w:start w:val="1"/>
      <w:numFmt w:val="decimal"/>
      <w:lvlText w:val="%1)"/>
      <w:lvlJc w:val="left"/>
      <w:pPr>
        <w:ind w:left="1530" w:hanging="360"/>
      </w:pPr>
      <w:rPr>
        <w:rFonts w:ascii="Arial" w:hAnsi="Arial" w:hint="default"/>
        <w:b w:val="0"/>
        <w:i w:val="0"/>
        <w:color w:val="46464D"/>
        <w:sz w:val="2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6380AA6"/>
    <w:multiLevelType w:val="multilevel"/>
    <w:tmpl w:val="DBA8381A"/>
    <w:lvl w:ilvl="0">
      <w:start w:val="1"/>
      <w:numFmt w:val="decimal"/>
      <w:isLgl/>
      <w:lvlText w:val="%1."/>
      <w:lvlJc w:val="left"/>
      <w:pPr>
        <w:tabs>
          <w:tab w:val="num" w:pos="180"/>
        </w:tabs>
        <w:ind w:left="180" w:firstLine="180"/>
      </w:pPr>
      <w:rPr>
        <w:rFonts w:hint="default"/>
        <w:position w:val="0"/>
      </w:rPr>
    </w:lvl>
    <w:lvl w:ilvl="1">
      <w:start w:val="1"/>
      <w:numFmt w:val="decimal"/>
      <w:isLgl/>
      <w:lvlText w:val="%2."/>
      <w:lvlJc w:val="left"/>
      <w:pPr>
        <w:tabs>
          <w:tab w:val="num" w:pos="180"/>
        </w:tabs>
        <w:ind w:left="180" w:firstLine="360"/>
      </w:pPr>
      <w:rPr>
        <w:rFonts w:hint="default"/>
        <w:position w:val="0"/>
      </w:rPr>
    </w:lvl>
    <w:lvl w:ilvl="2">
      <w:start w:val="1"/>
      <w:numFmt w:val="decimal"/>
      <w:isLgl/>
      <w:lvlText w:val="%3."/>
      <w:lvlJc w:val="left"/>
      <w:pPr>
        <w:tabs>
          <w:tab w:val="num" w:pos="567"/>
        </w:tabs>
        <w:ind w:left="567" w:firstLine="1134"/>
      </w:pPr>
      <w:rPr>
        <w:rFonts w:hint="default"/>
        <w:color w:val="548DD4" w:themeColor="text2" w:themeTint="99"/>
        <w:position w:val="0"/>
      </w:rPr>
    </w:lvl>
    <w:lvl w:ilvl="3">
      <w:start w:val="1"/>
      <w:numFmt w:val="lowerRoman"/>
      <w:lvlText w:val="%4."/>
      <w:lvlJc w:val="righ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9"/>
  </w:num>
  <w:num w:numId="22">
    <w:abstractNumId w:val="20"/>
  </w:num>
  <w:num w:numId="23">
    <w:abstractNumId w:val="30"/>
  </w:num>
  <w:num w:numId="24">
    <w:abstractNumId w:val="32"/>
  </w:num>
  <w:num w:numId="25">
    <w:abstractNumId w:val="24"/>
  </w:num>
  <w:num w:numId="26">
    <w:abstractNumId w:val="35"/>
  </w:num>
  <w:num w:numId="27">
    <w:abstractNumId w:val="21"/>
  </w:num>
  <w:num w:numId="28">
    <w:abstractNumId w:val="29"/>
  </w:num>
  <w:num w:numId="29">
    <w:abstractNumId w:val="28"/>
  </w:num>
  <w:num w:numId="30">
    <w:abstractNumId w:val="27"/>
  </w:num>
  <w:num w:numId="31">
    <w:abstractNumId w:val="25"/>
  </w:num>
  <w:num w:numId="32">
    <w:abstractNumId w:val="23"/>
  </w:num>
  <w:num w:numId="33">
    <w:abstractNumId w:val="34"/>
  </w:num>
  <w:num w:numId="34">
    <w:abstractNumId w:val="22"/>
  </w:num>
  <w:num w:numId="35">
    <w:abstractNumId w:val="3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E3E"/>
    <w:rsid w:val="00044D27"/>
    <w:rsid w:val="000535D4"/>
    <w:rsid w:val="00083724"/>
    <w:rsid w:val="000A35CF"/>
    <w:rsid w:val="000C0E0A"/>
    <w:rsid w:val="000C2F42"/>
    <w:rsid w:val="000D1F14"/>
    <w:rsid w:val="000E4F6A"/>
    <w:rsid w:val="000E77AC"/>
    <w:rsid w:val="000F69EA"/>
    <w:rsid w:val="00100950"/>
    <w:rsid w:val="00111CBC"/>
    <w:rsid w:val="00154B41"/>
    <w:rsid w:val="0020258F"/>
    <w:rsid w:val="00220F23"/>
    <w:rsid w:val="00270CC4"/>
    <w:rsid w:val="002758A9"/>
    <w:rsid w:val="00280C4C"/>
    <w:rsid w:val="002F2D21"/>
    <w:rsid w:val="00312884"/>
    <w:rsid w:val="00317183"/>
    <w:rsid w:val="00320F75"/>
    <w:rsid w:val="003B5109"/>
    <w:rsid w:val="003E4455"/>
    <w:rsid w:val="003E454B"/>
    <w:rsid w:val="00405B13"/>
    <w:rsid w:val="00414E6E"/>
    <w:rsid w:val="0044727B"/>
    <w:rsid w:val="00450E3E"/>
    <w:rsid w:val="00485ABE"/>
    <w:rsid w:val="00496E41"/>
    <w:rsid w:val="004A48EC"/>
    <w:rsid w:val="004D5214"/>
    <w:rsid w:val="004D63AE"/>
    <w:rsid w:val="004E4A68"/>
    <w:rsid w:val="00596A9D"/>
    <w:rsid w:val="00646D9F"/>
    <w:rsid w:val="0065568A"/>
    <w:rsid w:val="006806BA"/>
    <w:rsid w:val="006B62F4"/>
    <w:rsid w:val="006C5B9E"/>
    <w:rsid w:val="00717AE0"/>
    <w:rsid w:val="00731483"/>
    <w:rsid w:val="007314CD"/>
    <w:rsid w:val="00867883"/>
    <w:rsid w:val="00883991"/>
    <w:rsid w:val="00896588"/>
    <w:rsid w:val="008E555F"/>
    <w:rsid w:val="00901F6B"/>
    <w:rsid w:val="00904D1A"/>
    <w:rsid w:val="00941694"/>
    <w:rsid w:val="00977AB2"/>
    <w:rsid w:val="009C3C00"/>
    <w:rsid w:val="009D7DAA"/>
    <w:rsid w:val="009F0A06"/>
    <w:rsid w:val="00A01A8A"/>
    <w:rsid w:val="00A15905"/>
    <w:rsid w:val="00A2414A"/>
    <w:rsid w:val="00A34610"/>
    <w:rsid w:val="00A42926"/>
    <w:rsid w:val="00A655BF"/>
    <w:rsid w:val="00A659FC"/>
    <w:rsid w:val="00A66472"/>
    <w:rsid w:val="00AA2F1B"/>
    <w:rsid w:val="00AA2FE9"/>
    <w:rsid w:val="00AC0734"/>
    <w:rsid w:val="00AC5C87"/>
    <w:rsid w:val="00B26217"/>
    <w:rsid w:val="00B70082"/>
    <w:rsid w:val="00B9743A"/>
    <w:rsid w:val="00BC2FDD"/>
    <w:rsid w:val="00C22C71"/>
    <w:rsid w:val="00C431B8"/>
    <w:rsid w:val="00C840AA"/>
    <w:rsid w:val="00CB3589"/>
    <w:rsid w:val="00CF6FDC"/>
    <w:rsid w:val="00D415B1"/>
    <w:rsid w:val="00D47070"/>
    <w:rsid w:val="00D92AB7"/>
    <w:rsid w:val="00DD7155"/>
    <w:rsid w:val="00DD776E"/>
    <w:rsid w:val="00E22C89"/>
    <w:rsid w:val="00E63258"/>
    <w:rsid w:val="00EA0084"/>
    <w:rsid w:val="00EB0393"/>
    <w:rsid w:val="00EB4950"/>
    <w:rsid w:val="00EF7F86"/>
    <w:rsid w:val="00F64EF5"/>
    <w:rsid w:val="00FA0AE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947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F75"/>
    <w:pPr>
      <w:spacing w:before="20" w:after="10" w:line="288" w:lineRule="auto"/>
      <w:ind w:left="709"/>
      <w:contextualSpacing/>
    </w:pPr>
    <w:rPr>
      <w:rFonts w:ascii="Arial" w:hAnsi="Arial"/>
      <w:color w:val="0D0D0D" w:themeColor="text1" w:themeTint="F2"/>
      <w:sz w:val="18"/>
      <w:szCs w:val="20"/>
      <w:lang w:val="en-US"/>
    </w:rPr>
  </w:style>
  <w:style w:type="paragraph" w:styleId="Heading1">
    <w:name w:val="heading 1"/>
    <w:next w:val="Normal"/>
    <w:link w:val="Heading1Char"/>
    <w:uiPriority w:val="9"/>
    <w:qFormat/>
    <w:rsid w:val="00D47070"/>
    <w:pPr>
      <w:numPr>
        <w:numId w:val="29"/>
      </w:numPr>
      <w:spacing w:before="200" w:after="0"/>
      <w:ind w:left="323" w:hanging="323"/>
      <w:outlineLvl w:val="0"/>
    </w:pPr>
    <w:rPr>
      <w:rFonts w:ascii="Arial" w:eastAsiaTheme="majorEastAsia" w:hAnsi="Arial" w:cstheme="majorBidi"/>
      <w:b/>
      <w:bCs/>
      <w:color w:val="353946"/>
      <w:sz w:val="28"/>
      <w:szCs w:val="32"/>
      <w:lang w:val="en-US"/>
    </w:rPr>
  </w:style>
  <w:style w:type="paragraph" w:styleId="Heading2">
    <w:name w:val="heading 2"/>
    <w:next w:val="Normal"/>
    <w:link w:val="Heading2Char"/>
    <w:uiPriority w:val="9"/>
    <w:unhideWhenUsed/>
    <w:qFormat/>
    <w:rsid w:val="00D47070"/>
    <w:pPr>
      <w:numPr>
        <w:numId w:val="30"/>
      </w:numPr>
      <w:spacing w:before="160" w:after="0"/>
      <w:ind w:left="720" w:hanging="323"/>
      <w:outlineLvl w:val="1"/>
    </w:pPr>
    <w:rPr>
      <w:rFonts w:ascii="Arial" w:eastAsiaTheme="majorEastAsia" w:hAnsi="Arial" w:cstheme="majorBidi"/>
      <w:bCs/>
      <w:iCs/>
      <w:color w:val="323239"/>
      <w:sz w:val="24"/>
      <w:szCs w:val="28"/>
      <w:lang w:val="en-US"/>
    </w:rPr>
  </w:style>
  <w:style w:type="paragraph" w:styleId="Heading3">
    <w:name w:val="heading 3"/>
    <w:next w:val="Normal"/>
    <w:link w:val="Heading3Char"/>
    <w:uiPriority w:val="9"/>
    <w:unhideWhenUsed/>
    <w:qFormat/>
    <w:rsid w:val="003E4455"/>
    <w:pPr>
      <w:numPr>
        <w:numId w:val="34"/>
      </w:numPr>
      <w:tabs>
        <w:tab w:val="left" w:pos="810"/>
      </w:tabs>
      <w:spacing w:before="120" w:after="0" w:line="264" w:lineRule="auto"/>
      <w:ind w:left="1094" w:hanging="357"/>
      <w:outlineLvl w:val="2"/>
    </w:pPr>
    <w:rPr>
      <w:rFonts w:ascii="Arial" w:eastAsiaTheme="majorEastAsia" w:hAnsi="Arial" w:cstheme="majorBidi"/>
      <w:bCs/>
      <w:iCs/>
      <w:color w:val="323239"/>
      <w:szCs w:val="28"/>
      <w:lang w:val="en-US"/>
    </w:rPr>
  </w:style>
  <w:style w:type="paragraph" w:styleId="Heading4">
    <w:name w:val="heading 4"/>
    <w:next w:val="Normal"/>
    <w:link w:val="Heading4Char"/>
    <w:uiPriority w:val="9"/>
    <w:unhideWhenUsed/>
    <w:qFormat/>
    <w:rsid w:val="006B62F4"/>
    <w:pPr>
      <w:keepLines/>
      <w:numPr>
        <w:numId w:val="35"/>
      </w:numPr>
      <w:spacing w:before="100" w:after="10" w:line="240" w:lineRule="auto"/>
      <w:ind w:left="1361" w:hanging="284"/>
      <w:outlineLvl w:val="3"/>
    </w:pPr>
    <w:rPr>
      <w:rFonts w:ascii="Arial" w:eastAsiaTheme="majorEastAsia" w:hAnsi="Arial" w:cstheme="majorBidi"/>
      <w:bCs/>
      <w:iCs/>
      <w:color w:val="46464D"/>
      <w:sz w:val="20"/>
      <w:szCs w:val="24"/>
      <w:lang w:val="en-US"/>
    </w:rPr>
  </w:style>
  <w:style w:type="paragraph" w:styleId="Heading5">
    <w:name w:val="heading 5"/>
    <w:next w:val="Normal"/>
    <w:link w:val="Heading5Char"/>
    <w:uiPriority w:val="9"/>
    <w:unhideWhenUsed/>
    <w:qFormat/>
    <w:rsid w:val="000F69EA"/>
    <w:pPr>
      <w:keepNext/>
      <w:keepLines/>
      <w:numPr>
        <w:numId w:val="36"/>
      </w:numPr>
      <w:spacing w:before="100" w:after="0" w:line="240" w:lineRule="auto"/>
      <w:ind w:left="1673" w:hanging="255"/>
      <w:outlineLvl w:val="4"/>
    </w:pPr>
    <w:rPr>
      <w:rFonts w:ascii="Arial" w:eastAsiaTheme="majorEastAsia" w:hAnsi="Arial" w:cstheme="majorBidi"/>
      <w:color w:val="46464D"/>
      <w:sz w:val="20"/>
      <w:szCs w:val="24"/>
      <w:lang w:val="en-US"/>
    </w:rPr>
  </w:style>
  <w:style w:type="paragraph" w:styleId="Heading6">
    <w:name w:val="heading 6"/>
    <w:link w:val="Heading6Char"/>
    <w:uiPriority w:val="9"/>
    <w:unhideWhenUsed/>
    <w:qFormat/>
    <w:rsid w:val="000F69EA"/>
    <w:pPr>
      <w:keepNext/>
      <w:keepLines/>
      <w:spacing w:before="80" w:after="0" w:line="240" w:lineRule="auto"/>
      <w:ind w:left="1701"/>
      <w:outlineLvl w:val="5"/>
    </w:pPr>
    <w:rPr>
      <w:rFonts w:ascii="Arial" w:eastAsiaTheme="majorEastAsia" w:hAnsi="Arial" w:cstheme="majorBidi"/>
      <w:iCs/>
      <w:color w:val="46464D"/>
      <w:sz w:val="18"/>
      <w:szCs w:val="24"/>
    </w:rPr>
  </w:style>
  <w:style w:type="paragraph" w:styleId="Heading7">
    <w:name w:val="heading 7"/>
    <w:basedOn w:val="Heading6"/>
    <w:link w:val="Heading7Char"/>
    <w:uiPriority w:val="9"/>
    <w:unhideWhenUsed/>
    <w:qFormat/>
    <w:rsid w:val="000F69EA"/>
    <w:pPr>
      <w:ind w:left="1985"/>
      <w:outlineLvl w:val="6"/>
    </w:pPr>
  </w:style>
  <w:style w:type="paragraph" w:styleId="Heading8">
    <w:name w:val="heading 8"/>
    <w:basedOn w:val="Heading6"/>
    <w:link w:val="Heading8Char"/>
    <w:uiPriority w:val="9"/>
    <w:unhideWhenUsed/>
    <w:qFormat/>
    <w:rsid w:val="000F69EA"/>
    <w:pPr>
      <w:spacing w:before="60"/>
      <w:ind w:left="2268"/>
      <w:outlineLvl w:val="7"/>
    </w:pPr>
  </w:style>
  <w:style w:type="paragraph" w:styleId="Heading9">
    <w:name w:val="heading 9"/>
    <w:basedOn w:val="Heading6"/>
    <w:next w:val="Normal"/>
    <w:link w:val="Heading9Char"/>
    <w:uiPriority w:val="9"/>
    <w:unhideWhenUsed/>
    <w:qFormat/>
    <w:rsid w:val="000F69EA"/>
    <w:pPr>
      <w:spacing w:before="60"/>
      <w:ind w:left="2552"/>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0E4F6A"/>
    <w:pPr>
      <w:tabs>
        <w:tab w:val="center" w:pos="4677"/>
        <w:tab w:val="right" w:pos="9355"/>
      </w:tabs>
    </w:pPr>
    <w:rPr>
      <w:rFonts w:ascii="Arial" w:hAnsi="Arial"/>
    </w:rPr>
  </w:style>
  <w:style w:type="character" w:customStyle="1" w:styleId="HeaderChar">
    <w:name w:val="Header Char"/>
    <w:basedOn w:val="DefaultParagraphFont"/>
    <w:link w:val="Header"/>
    <w:rsid w:val="000E4F6A"/>
    <w:rPr>
      <w:rFonts w:ascii="Arial" w:hAnsi="Arial"/>
    </w:rPr>
  </w:style>
  <w:style w:type="paragraph" w:styleId="Footer">
    <w:name w:val="footer"/>
    <w:link w:val="FooterChar"/>
    <w:rsid w:val="000E4F6A"/>
    <w:pPr>
      <w:tabs>
        <w:tab w:val="center" w:pos="4677"/>
        <w:tab w:val="right" w:pos="9355"/>
      </w:tabs>
    </w:pPr>
    <w:rPr>
      <w:rFonts w:ascii="Arial" w:hAnsi="Arial"/>
    </w:rPr>
  </w:style>
  <w:style w:type="character" w:customStyle="1" w:styleId="FooterChar">
    <w:name w:val="Footer Char"/>
    <w:basedOn w:val="DefaultParagraphFont"/>
    <w:link w:val="Footer"/>
    <w:rsid w:val="000E4F6A"/>
    <w:rPr>
      <w:rFonts w:ascii="Arial" w:hAnsi="Arial"/>
    </w:rPr>
  </w:style>
  <w:style w:type="character" w:customStyle="1" w:styleId="Heading1Char">
    <w:name w:val="Heading 1 Char"/>
    <w:basedOn w:val="DefaultParagraphFont"/>
    <w:link w:val="Heading1"/>
    <w:uiPriority w:val="9"/>
    <w:rsid w:val="00D47070"/>
    <w:rPr>
      <w:rFonts w:ascii="Arial" w:eastAsiaTheme="majorEastAsia" w:hAnsi="Arial" w:cstheme="majorBidi"/>
      <w:b/>
      <w:bCs/>
      <w:color w:val="353946"/>
      <w:sz w:val="28"/>
      <w:szCs w:val="32"/>
      <w:lang w:val="en-US"/>
    </w:rPr>
  </w:style>
  <w:style w:type="character" w:customStyle="1" w:styleId="Heading2Char">
    <w:name w:val="Heading 2 Char"/>
    <w:basedOn w:val="DefaultParagraphFont"/>
    <w:link w:val="Heading2"/>
    <w:uiPriority w:val="9"/>
    <w:rsid w:val="00D47070"/>
    <w:rPr>
      <w:rFonts w:ascii="Arial" w:eastAsiaTheme="majorEastAsia" w:hAnsi="Arial" w:cstheme="majorBidi"/>
      <w:bCs/>
      <w:iCs/>
      <w:color w:val="323239"/>
      <w:sz w:val="24"/>
      <w:szCs w:val="28"/>
      <w:lang w:val="en-US"/>
    </w:rPr>
  </w:style>
  <w:style w:type="character" w:customStyle="1" w:styleId="Heading3Char">
    <w:name w:val="Heading 3 Char"/>
    <w:basedOn w:val="DefaultParagraphFont"/>
    <w:link w:val="Heading3"/>
    <w:uiPriority w:val="9"/>
    <w:rsid w:val="003E4455"/>
    <w:rPr>
      <w:rFonts w:ascii="Arial" w:eastAsiaTheme="majorEastAsia" w:hAnsi="Arial" w:cstheme="majorBidi"/>
      <w:bCs/>
      <w:iCs/>
      <w:color w:val="323239"/>
      <w:szCs w:val="28"/>
      <w:lang w:val="en-US"/>
    </w:rPr>
  </w:style>
  <w:style w:type="character" w:customStyle="1" w:styleId="Heading4Char">
    <w:name w:val="Heading 4 Char"/>
    <w:basedOn w:val="DefaultParagraphFont"/>
    <w:link w:val="Heading4"/>
    <w:uiPriority w:val="9"/>
    <w:rsid w:val="006B62F4"/>
    <w:rPr>
      <w:rFonts w:ascii="Arial" w:eastAsiaTheme="majorEastAsia" w:hAnsi="Arial" w:cstheme="majorBidi"/>
      <w:bCs/>
      <w:iCs/>
      <w:color w:val="46464D"/>
      <w:sz w:val="20"/>
      <w:szCs w:val="24"/>
      <w:lang w:val="en-US"/>
    </w:rPr>
  </w:style>
  <w:style w:type="character" w:customStyle="1" w:styleId="Heading5Char">
    <w:name w:val="Heading 5 Char"/>
    <w:basedOn w:val="DefaultParagraphFont"/>
    <w:link w:val="Heading5"/>
    <w:uiPriority w:val="9"/>
    <w:rsid w:val="000F69EA"/>
    <w:rPr>
      <w:rFonts w:ascii="Arial" w:eastAsiaTheme="majorEastAsia" w:hAnsi="Arial" w:cstheme="majorBidi"/>
      <w:color w:val="46464D"/>
      <w:sz w:val="20"/>
      <w:szCs w:val="24"/>
      <w:lang w:val="en-US"/>
    </w:rPr>
  </w:style>
  <w:style w:type="character" w:customStyle="1" w:styleId="Heading6Char">
    <w:name w:val="Heading 6 Char"/>
    <w:basedOn w:val="DefaultParagraphFont"/>
    <w:link w:val="Heading6"/>
    <w:uiPriority w:val="9"/>
    <w:rsid w:val="000F69EA"/>
    <w:rPr>
      <w:rFonts w:ascii="Arial" w:eastAsiaTheme="majorEastAsia" w:hAnsi="Arial" w:cstheme="majorBidi"/>
      <w:iCs/>
      <w:color w:val="46464D"/>
      <w:sz w:val="18"/>
      <w:szCs w:val="24"/>
    </w:rPr>
  </w:style>
  <w:style w:type="character" w:customStyle="1" w:styleId="Heading7Char">
    <w:name w:val="Heading 7 Char"/>
    <w:basedOn w:val="DefaultParagraphFont"/>
    <w:link w:val="Heading7"/>
    <w:uiPriority w:val="9"/>
    <w:rsid w:val="000F69EA"/>
    <w:rPr>
      <w:rFonts w:ascii="Arial" w:eastAsiaTheme="majorEastAsia" w:hAnsi="Arial" w:cstheme="majorBidi"/>
      <w:iCs/>
      <w:color w:val="46464D"/>
      <w:sz w:val="18"/>
      <w:szCs w:val="24"/>
    </w:rPr>
  </w:style>
  <w:style w:type="character" w:customStyle="1" w:styleId="Heading8Char">
    <w:name w:val="Heading 8 Char"/>
    <w:basedOn w:val="DefaultParagraphFont"/>
    <w:link w:val="Heading8"/>
    <w:uiPriority w:val="9"/>
    <w:rsid w:val="000F69EA"/>
    <w:rPr>
      <w:rFonts w:ascii="Arial" w:eastAsiaTheme="majorEastAsia" w:hAnsi="Arial" w:cstheme="majorBidi"/>
      <w:iCs/>
      <w:color w:val="46464D"/>
      <w:sz w:val="18"/>
      <w:szCs w:val="24"/>
    </w:rPr>
  </w:style>
  <w:style w:type="character" w:customStyle="1" w:styleId="Heading9Char">
    <w:name w:val="Heading 9 Char"/>
    <w:basedOn w:val="DefaultParagraphFont"/>
    <w:link w:val="Heading9"/>
    <w:uiPriority w:val="9"/>
    <w:rsid w:val="000F69EA"/>
    <w:rPr>
      <w:rFonts w:ascii="Arial" w:eastAsiaTheme="majorEastAsia" w:hAnsi="Arial" w:cstheme="majorBidi"/>
      <w:iCs/>
      <w:color w:val="46464D"/>
      <w:sz w:val="18"/>
      <w:szCs w:val="24"/>
    </w:rPr>
  </w:style>
  <w:style w:type="paragraph" w:styleId="Caption">
    <w:name w:val="caption"/>
    <w:uiPriority w:val="35"/>
    <w:semiHidden/>
    <w:unhideWhenUsed/>
    <w:qFormat/>
    <w:rsid w:val="00BD2B08"/>
    <w:pPr>
      <w:spacing w:line="240" w:lineRule="auto"/>
    </w:pPr>
    <w:rPr>
      <w:b/>
      <w:bCs/>
      <w:color w:val="4F81BD" w:themeColor="accent1"/>
      <w:sz w:val="18"/>
      <w:szCs w:val="18"/>
    </w:rPr>
  </w:style>
  <w:style w:type="paragraph" w:styleId="Title">
    <w:name w:val="Title"/>
    <w:basedOn w:val="Normal"/>
    <w:link w:val="TitleChar"/>
    <w:uiPriority w:val="10"/>
    <w:qFormat/>
    <w:rsid w:val="00A659FC"/>
    <w:pPr>
      <w:numPr>
        <w:numId w:val="2"/>
      </w:numPr>
      <w:spacing w:after="400" w:line="720" w:lineRule="atLeast"/>
      <w:ind w:left="0"/>
    </w:pPr>
    <w:rPr>
      <w:color w:val="46464D"/>
      <w:sz w:val="48"/>
      <w:u w:color="46464D"/>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0"/>
    <w:rsid w:val="00A659FC"/>
    <w:rPr>
      <w:rFonts w:ascii="Arial" w:hAnsi="Arial"/>
      <w:color w:val="46464D"/>
      <w:sz w:val="48"/>
      <w:szCs w:val="20"/>
      <w:u w:color="46464D"/>
      <w:lang w:val="en-US"/>
      <w14:shadow w14:blurRad="50800" w14:dist="38100" w14:dir="2700000" w14:sx="100000" w14:sy="100000" w14:kx="0" w14:ky="0" w14:algn="tl">
        <w14:srgbClr w14:val="000000">
          <w14:alpha w14:val="60000"/>
        </w14:srgbClr>
      </w14:shadow>
    </w:rPr>
  </w:style>
  <w:style w:type="paragraph" w:styleId="Subtitle">
    <w:name w:val="Subtitle"/>
    <w:link w:val="SubtitleChar"/>
    <w:uiPriority w:val="11"/>
    <w:qFormat/>
    <w:rsid w:val="000E4F6A"/>
    <w:pPr>
      <w:numPr>
        <w:ilvl w:val="1"/>
      </w:numPr>
    </w:pPr>
    <w:rPr>
      <w:rFonts w:ascii="Times New Roman" w:eastAsiaTheme="majorEastAsia" w:hAnsi="Times New Roman"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4F6A"/>
    <w:rPr>
      <w:rFonts w:ascii="Times New Roman" w:eastAsiaTheme="majorEastAsia" w:hAnsi="Times New Roman" w:cstheme="majorBidi"/>
      <w:i/>
      <w:iCs/>
      <w:color w:val="4F81BD" w:themeColor="accent1"/>
      <w:spacing w:val="15"/>
      <w:sz w:val="24"/>
      <w:szCs w:val="24"/>
    </w:rPr>
  </w:style>
  <w:style w:type="character" w:styleId="Strong">
    <w:name w:val="Strong"/>
    <w:basedOn w:val="DefaultParagraphFont"/>
    <w:uiPriority w:val="22"/>
    <w:qFormat/>
    <w:rsid w:val="000C2F42"/>
    <w:rPr>
      <w:rFonts w:ascii="Arial" w:hAnsi="Arial"/>
      <w:b/>
      <w:bCs/>
      <w:color w:val="0D0D0D" w:themeColor="text1" w:themeTint="F2"/>
      <w:sz w:val="18"/>
    </w:rPr>
  </w:style>
  <w:style w:type="character" w:styleId="Emphasis">
    <w:name w:val="Emphasis"/>
    <w:basedOn w:val="DefaultParagraphFont"/>
    <w:uiPriority w:val="20"/>
    <w:qFormat/>
    <w:rsid w:val="000C2F42"/>
    <w:rPr>
      <w:rFonts w:ascii="Arial" w:hAnsi="Arial"/>
      <w:i/>
      <w:iCs/>
      <w:sz w:val="18"/>
    </w:rPr>
  </w:style>
  <w:style w:type="paragraph" w:styleId="NoSpacing">
    <w:name w:val="No Spacing"/>
    <w:uiPriority w:val="1"/>
    <w:qFormat/>
    <w:rsid w:val="000E4F6A"/>
    <w:pPr>
      <w:spacing w:after="0" w:line="240" w:lineRule="auto"/>
      <w:contextualSpacing/>
    </w:pPr>
    <w:rPr>
      <w:rFonts w:ascii="Arial" w:hAnsi="Arial"/>
    </w:rPr>
  </w:style>
  <w:style w:type="paragraph" w:styleId="ListParagraph">
    <w:name w:val="List Paragraph"/>
    <w:uiPriority w:val="34"/>
    <w:qFormat/>
    <w:rsid w:val="000C2F42"/>
    <w:pPr>
      <w:ind w:left="720"/>
    </w:pPr>
    <w:rPr>
      <w:rFonts w:ascii="Arial" w:hAnsi="Arial"/>
      <w:color w:val="0D0D0D" w:themeColor="text1" w:themeTint="F2"/>
      <w:sz w:val="18"/>
    </w:rPr>
  </w:style>
  <w:style w:type="paragraph" w:styleId="Quote">
    <w:name w:val="Quote"/>
    <w:link w:val="QuoteChar"/>
    <w:uiPriority w:val="29"/>
    <w:qFormat/>
    <w:rsid w:val="000E4F6A"/>
    <w:rPr>
      <w:rFonts w:ascii="Arial" w:hAnsi="Arial"/>
      <w:i/>
      <w:iCs/>
      <w:color w:val="000000" w:themeColor="text1"/>
    </w:rPr>
  </w:style>
  <w:style w:type="character" w:customStyle="1" w:styleId="QuoteChar">
    <w:name w:val="Quote Char"/>
    <w:basedOn w:val="DefaultParagraphFont"/>
    <w:link w:val="Quote"/>
    <w:uiPriority w:val="29"/>
    <w:rsid w:val="000E4F6A"/>
    <w:rPr>
      <w:rFonts w:ascii="Arial" w:hAnsi="Arial"/>
      <w:i/>
      <w:iCs/>
      <w:color w:val="000000" w:themeColor="text1"/>
    </w:rPr>
  </w:style>
  <w:style w:type="paragraph" w:styleId="IntenseQuote">
    <w:name w:val="Intense Quote"/>
    <w:link w:val="IntenseQuoteChar"/>
    <w:uiPriority w:val="30"/>
    <w:qFormat/>
    <w:rsid w:val="000E4F6A"/>
    <w:pPr>
      <w:pBdr>
        <w:bottom w:val="single" w:sz="4" w:space="4" w:color="4F81BD" w:themeColor="accent1"/>
      </w:pBdr>
      <w:spacing w:before="200" w:after="280"/>
      <w:ind w:left="936" w:right="936"/>
    </w:pPr>
    <w:rPr>
      <w:rFonts w:ascii="Arial" w:hAnsi="Arial"/>
      <w:b/>
      <w:bCs/>
      <w:i/>
      <w:iCs/>
      <w:color w:val="4F81BD" w:themeColor="accent1"/>
    </w:rPr>
  </w:style>
  <w:style w:type="character" w:customStyle="1" w:styleId="IntenseQuoteChar">
    <w:name w:val="Intense Quote Char"/>
    <w:basedOn w:val="DefaultParagraphFont"/>
    <w:link w:val="IntenseQuote"/>
    <w:uiPriority w:val="30"/>
    <w:rsid w:val="000E4F6A"/>
    <w:rPr>
      <w:rFonts w:ascii="Arial" w:hAnsi="Arial"/>
      <w:b/>
      <w:bCs/>
      <w:i/>
      <w:iCs/>
      <w:color w:val="4F81BD" w:themeColor="accent1"/>
    </w:rPr>
  </w:style>
  <w:style w:type="character" w:styleId="SubtleEmphasis">
    <w:name w:val="Subtle Emphasis"/>
    <w:basedOn w:val="DefaultParagraphFont"/>
    <w:uiPriority w:val="19"/>
    <w:qFormat/>
    <w:rsid w:val="00BD2B08"/>
    <w:rPr>
      <w:i/>
      <w:iCs/>
      <w:color w:val="808080" w:themeColor="text1" w:themeTint="7F"/>
    </w:rPr>
  </w:style>
  <w:style w:type="character" w:styleId="IntenseEmphasis">
    <w:name w:val="Intense Emphasis"/>
    <w:basedOn w:val="DefaultParagraphFont"/>
    <w:uiPriority w:val="21"/>
    <w:qFormat/>
    <w:rsid w:val="000C2F42"/>
    <w:rPr>
      <w:rFonts w:ascii="Arial" w:hAnsi="Arial"/>
      <w:b/>
      <w:bCs/>
      <w:i/>
      <w:iCs/>
      <w:color w:val="0D0D0D" w:themeColor="text1" w:themeTint="F2"/>
      <w:sz w:val="18"/>
    </w:rPr>
  </w:style>
  <w:style w:type="character" w:styleId="SubtleReference">
    <w:name w:val="Subtle Reference"/>
    <w:basedOn w:val="DefaultParagraphFont"/>
    <w:uiPriority w:val="31"/>
    <w:qFormat/>
    <w:rsid w:val="000C2F42"/>
    <w:rPr>
      <w:rFonts w:ascii="Arial" w:hAnsi="Arial"/>
      <w:color w:val="0D0D0D" w:themeColor="text1" w:themeTint="F2"/>
      <w:sz w:val="18"/>
      <w:u w:val="single"/>
    </w:rPr>
  </w:style>
  <w:style w:type="character" w:styleId="IntenseReference">
    <w:name w:val="Intense Reference"/>
    <w:basedOn w:val="DefaultParagraphFont"/>
    <w:uiPriority w:val="32"/>
    <w:qFormat/>
    <w:rsid w:val="000C2F42"/>
    <w:rPr>
      <w:rFonts w:ascii="Arial" w:hAnsi="Arial"/>
      <w:b/>
      <w:bCs/>
      <w:smallCaps/>
      <w:color w:val="0D0D0D" w:themeColor="text1" w:themeTint="F2"/>
      <w:spacing w:val="5"/>
      <w:sz w:val="18"/>
      <w:u w:val="single"/>
    </w:rPr>
  </w:style>
  <w:style w:type="character" w:styleId="BookTitle">
    <w:name w:val="Book Title"/>
    <w:basedOn w:val="DefaultParagraphFont"/>
    <w:uiPriority w:val="33"/>
    <w:qFormat/>
    <w:rsid w:val="00BD2B08"/>
    <w:rPr>
      <w:b/>
      <w:bCs/>
      <w:smallCaps/>
      <w:spacing w:val="5"/>
    </w:rPr>
  </w:style>
  <w:style w:type="paragraph" w:styleId="TOCHeading">
    <w:name w:val="TOC Heading"/>
    <w:uiPriority w:val="39"/>
    <w:semiHidden/>
    <w:unhideWhenUsed/>
    <w:qFormat/>
    <w:rsid w:val="00BD2B08"/>
  </w:style>
  <w:style w:type="character" w:styleId="Hyperlink">
    <w:name w:val="Hyperlink"/>
    <w:basedOn w:val="DefaultParagraphFont"/>
    <w:qFormat/>
    <w:rsid w:val="000F69EA"/>
    <w:rPr>
      <w:rFonts w:ascii="Verdana" w:hAnsi="Verdana"/>
      <w:color w:val="3273CD"/>
      <w:sz w:val="18"/>
      <w:u w:val="single"/>
    </w:rPr>
  </w:style>
  <w:style w:type="numbering" w:customStyle="1" w:styleId="Level1">
    <w:name w:val="Level1"/>
    <w:rsid w:val="002758A9"/>
  </w:style>
  <w:style w:type="paragraph" w:styleId="NormalIndent">
    <w:name w:val="Normal Indent"/>
    <w:basedOn w:val="Normal"/>
    <w:rsid w:val="00270CC4"/>
    <w:pPr>
      <w:ind w:left="720"/>
    </w:pPr>
  </w:style>
  <w:style w:type="paragraph" w:customStyle="1" w:styleId="StrongHyperlink">
    <w:name w:val="Strong Hyperlink"/>
    <w:basedOn w:val="Normal"/>
    <w:link w:val="StrongHyperlinkChar"/>
    <w:qFormat/>
    <w:rsid w:val="000F69EA"/>
    <w:rPr>
      <w:rFonts w:ascii="Verdana" w:hAnsi="Verdana"/>
      <w:b/>
      <w:color w:val="295BA3"/>
      <w:u w:val="single"/>
    </w:rPr>
  </w:style>
  <w:style w:type="character" w:customStyle="1" w:styleId="StrongHyperlinkChar">
    <w:name w:val="Strong Hyperlink Char"/>
    <w:basedOn w:val="DefaultParagraphFont"/>
    <w:link w:val="StrongHyperlink"/>
    <w:rsid w:val="000F69EA"/>
    <w:rPr>
      <w:rFonts w:ascii="Verdana" w:hAnsi="Verdana"/>
      <w:b/>
      <w:color w:val="295BA3"/>
      <w:sz w:val="18"/>
      <w:szCs w:val="20"/>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F75"/>
    <w:pPr>
      <w:spacing w:before="20" w:after="10" w:line="288" w:lineRule="auto"/>
      <w:ind w:left="709"/>
      <w:contextualSpacing/>
    </w:pPr>
    <w:rPr>
      <w:rFonts w:ascii="Arial" w:hAnsi="Arial"/>
      <w:color w:val="0D0D0D" w:themeColor="text1" w:themeTint="F2"/>
      <w:sz w:val="18"/>
      <w:szCs w:val="20"/>
      <w:lang w:val="en-US"/>
    </w:rPr>
  </w:style>
  <w:style w:type="paragraph" w:styleId="Heading1">
    <w:name w:val="heading 1"/>
    <w:next w:val="Normal"/>
    <w:link w:val="Heading1Char"/>
    <w:uiPriority w:val="9"/>
    <w:qFormat/>
    <w:rsid w:val="00D47070"/>
    <w:pPr>
      <w:numPr>
        <w:numId w:val="29"/>
      </w:numPr>
      <w:spacing w:before="200" w:after="0"/>
      <w:ind w:left="323" w:hanging="323"/>
      <w:outlineLvl w:val="0"/>
    </w:pPr>
    <w:rPr>
      <w:rFonts w:ascii="Arial" w:eastAsiaTheme="majorEastAsia" w:hAnsi="Arial" w:cstheme="majorBidi"/>
      <w:b/>
      <w:bCs/>
      <w:color w:val="353946"/>
      <w:sz w:val="28"/>
      <w:szCs w:val="32"/>
      <w:lang w:val="en-US"/>
    </w:rPr>
  </w:style>
  <w:style w:type="paragraph" w:styleId="Heading2">
    <w:name w:val="heading 2"/>
    <w:next w:val="Normal"/>
    <w:link w:val="Heading2Char"/>
    <w:uiPriority w:val="9"/>
    <w:unhideWhenUsed/>
    <w:qFormat/>
    <w:rsid w:val="00D47070"/>
    <w:pPr>
      <w:numPr>
        <w:numId w:val="30"/>
      </w:numPr>
      <w:spacing w:before="160" w:after="0"/>
      <w:ind w:left="720" w:hanging="323"/>
      <w:outlineLvl w:val="1"/>
    </w:pPr>
    <w:rPr>
      <w:rFonts w:ascii="Arial" w:eastAsiaTheme="majorEastAsia" w:hAnsi="Arial" w:cstheme="majorBidi"/>
      <w:bCs/>
      <w:iCs/>
      <w:color w:val="323239"/>
      <w:sz w:val="24"/>
      <w:szCs w:val="28"/>
      <w:lang w:val="en-US"/>
    </w:rPr>
  </w:style>
  <w:style w:type="paragraph" w:styleId="Heading3">
    <w:name w:val="heading 3"/>
    <w:next w:val="Normal"/>
    <w:link w:val="Heading3Char"/>
    <w:uiPriority w:val="9"/>
    <w:unhideWhenUsed/>
    <w:qFormat/>
    <w:rsid w:val="003E4455"/>
    <w:pPr>
      <w:numPr>
        <w:numId w:val="34"/>
      </w:numPr>
      <w:tabs>
        <w:tab w:val="left" w:pos="810"/>
      </w:tabs>
      <w:spacing w:before="120" w:after="0" w:line="264" w:lineRule="auto"/>
      <w:ind w:left="1094" w:hanging="357"/>
      <w:outlineLvl w:val="2"/>
    </w:pPr>
    <w:rPr>
      <w:rFonts w:ascii="Arial" w:eastAsiaTheme="majorEastAsia" w:hAnsi="Arial" w:cstheme="majorBidi"/>
      <w:bCs/>
      <w:iCs/>
      <w:color w:val="323239"/>
      <w:szCs w:val="28"/>
      <w:lang w:val="en-US"/>
    </w:rPr>
  </w:style>
  <w:style w:type="paragraph" w:styleId="Heading4">
    <w:name w:val="heading 4"/>
    <w:next w:val="Normal"/>
    <w:link w:val="Heading4Char"/>
    <w:uiPriority w:val="9"/>
    <w:unhideWhenUsed/>
    <w:qFormat/>
    <w:rsid w:val="006B62F4"/>
    <w:pPr>
      <w:keepLines/>
      <w:numPr>
        <w:numId w:val="35"/>
      </w:numPr>
      <w:spacing w:before="100" w:after="10" w:line="240" w:lineRule="auto"/>
      <w:ind w:left="1361" w:hanging="284"/>
      <w:outlineLvl w:val="3"/>
    </w:pPr>
    <w:rPr>
      <w:rFonts w:ascii="Arial" w:eastAsiaTheme="majorEastAsia" w:hAnsi="Arial" w:cstheme="majorBidi"/>
      <w:bCs/>
      <w:iCs/>
      <w:color w:val="46464D"/>
      <w:sz w:val="20"/>
      <w:szCs w:val="24"/>
      <w:lang w:val="en-US"/>
    </w:rPr>
  </w:style>
  <w:style w:type="paragraph" w:styleId="Heading5">
    <w:name w:val="heading 5"/>
    <w:next w:val="Normal"/>
    <w:link w:val="Heading5Char"/>
    <w:uiPriority w:val="9"/>
    <w:unhideWhenUsed/>
    <w:qFormat/>
    <w:rsid w:val="000F69EA"/>
    <w:pPr>
      <w:keepNext/>
      <w:keepLines/>
      <w:numPr>
        <w:numId w:val="36"/>
      </w:numPr>
      <w:spacing w:before="100" w:after="0" w:line="240" w:lineRule="auto"/>
      <w:ind w:left="1673" w:hanging="255"/>
      <w:outlineLvl w:val="4"/>
    </w:pPr>
    <w:rPr>
      <w:rFonts w:ascii="Arial" w:eastAsiaTheme="majorEastAsia" w:hAnsi="Arial" w:cstheme="majorBidi"/>
      <w:color w:val="46464D"/>
      <w:sz w:val="20"/>
      <w:szCs w:val="24"/>
      <w:lang w:val="en-US"/>
    </w:rPr>
  </w:style>
  <w:style w:type="paragraph" w:styleId="Heading6">
    <w:name w:val="heading 6"/>
    <w:link w:val="Heading6Char"/>
    <w:uiPriority w:val="9"/>
    <w:unhideWhenUsed/>
    <w:qFormat/>
    <w:rsid w:val="000F69EA"/>
    <w:pPr>
      <w:keepNext/>
      <w:keepLines/>
      <w:spacing w:before="80" w:after="0" w:line="240" w:lineRule="auto"/>
      <w:ind w:left="1701"/>
      <w:outlineLvl w:val="5"/>
    </w:pPr>
    <w:rPr>
      <w:rFonts w:ascii="Arial" w:eastAsiaTheme="majorEastAsia" w:hAnsi="Arial" w:cstheme="majorBidi"/>
      <w:iCs/>
      <w:color w:val="46464D"/>
      <w:sz w:val="18"/>
      <w:szCs w:val="24"/>
    </w:rPr>
  </w:style>
  <w:style w:type="paragraph" w:styleId="Heading7">
    <w:name w:val="heading 7"/>
    <w:basedOn w:val="Heading6"/>
    <w:link w:val="Heading7Char"/>
    <w:uiPriority w:val="9"/>
    <w:unhideWhenUsed/>
    <w:qFormat/>
    <w:rsid w:val="000F69EA"/>
    <w:pPr>
      <w:ind w:left="1985"/>
      <w:outlineLvl w:val="6"/>
    </w:pPr>
  </w:style>
  <w:style w:type="paragraph" w:styleId="Heading8">
    <w:name w:val="heading 8"/>
    <w:basedOn w:val="Heading6"/>
    <w:link w:val="Heading8Char"/>
    <w:uiPriority w:val="9"/>
    <w:unhideWhenUsed/>
    <w:qFormat/>
    <w:rsid w:val="000F69EA"/>
    <w:pPr>
      <w:spacing w:before="60"/>
      <w:ind w:left="2268"/>
      <w:outlineLvl w:val="7"/>
    </w:pPr>
  </w:style>
  <w:style w:type="paragraph" w:styleId="Heading9">
    <w:name w:val="heading 9"/>
    <w:basedOn w:val="Heading6"/>
    <w:next w:val="Normal"/>
    <w:link w:val="Heading9Char"/>
    <w:uiPriority w:val="9"/>
    <w:unhideWhenUsed/>
    <w:qFormat/>
    <w:rsid w:val="000F69EA"/>
    <w:pPr>
      <w:spacing w:before="60"/>
      <w:ind w:left="2552"/>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0E4F6A"/>
    <w:pPr>
      <w:tabs>
        <w:tab w:val="center" w:pos="4677"/>
        <w:tab w:val="right" w:pos="9355"/>
      </w:tabs>
    </w:pPr>
    <w:rPr>
      <w:rFonts w:ascii="Arial" w:hAnsi="Arial"/>
    </w:rPr>
  </w:style>
  <w:style w:type="character" w:customStyle="1" w:styleId="HeaderChar">
    <w:name w:val="Header Char"/>
    <w:basedOn w:val="DefaultParagraphFont"/>
    <w:link w:val="Header"/>
    <w:rsid w:val="000E4F6A"/>
    <w:rPr>
      <w:rFonts w:ascii="Arial" w:hAnsi="Arial"/>
    </w:rPr>
  </w:style>
  <w:style w:type="paragraph" w:styleId="Footer">
    <w:name w:val="footer"/>
    <w:link w:val="FooterChar"/>
    <w:rsid w:val="000E4F6A"/>
    <w:pPr>
      <w:tabs>
        <w:tab w:val="center" w:pos="4677"/>
        <w:tab w:val="right" w:pos="9355"/>
      </w:tabs>
    </w:pPr>
    <w:rPr>
      <w:rFonts w:ascii="Arial" w:hAnsi="Arial"/>
    </w:rPr>
  </w:style>
  <w:style w:type="character" w:customStyle="1" w:styleId="FooterChar">
    <w:name w:val="Footer Char"/>
    <w:basedOn w:val="DefaultParagraphFont"/>
    <w:link w:val="Footer"/>
    <w:rsid w:val="000E4F6A"/>
    <w:rPr>
      <w:rFonts w:ascii="Arial" w:hAnsi="Arial"/>
    </w:rPr>
  </w:style>
  <w:style w:type="character" w:customStyle="1" w:styleId="Heading1Char">
    <w:name w:val="Heading 1 Char"/>
    <w:basedOn w:val="DefaultParagraphFont"/>
    <w:link w:val="Heading1"/>
    <w:uiPriority w:val="9"/>
    <w:rsid w:val="00D47070"/>
    <w:rPr>
      <w:rFonts w:ascii="Arial" w:eastAsiaTheme="majorEastAsia" w:hAnsi="Arial" w:cstheme="majorBidi"/>
      <w:b/>
      <w:bCs/>
      <w:color w:val="353946"/>
      <w:sz w:val="28"/>
      <w:szCs w:val="32"/>
      <w:lang w:val="en-US"/>
    </w:rPr>
  </w:style>
  <w:style w:type="character" w:customStyle="1" w:styleId="Heading2Char">
    <w:name w:val="Heading 2 Char"/>
    <w:basedOn w:val="DefaultParagraphFont"/>
    <w:link w:val="Heading2"/>
    <w:uiPriority w:val="9"/>
    <w:rsid w:val="00D47070"/>
    <w:rPr>
      <w:rFonts w:ascii="Arial" w:eastAsiaTheme="majorEastAsia" w:hAnsi="Arial" w:cstheme="majorBidi"/>
      <w:bCs/>
      <w:iCs/>
      <w:color w:val="323239"/>
      <w:sz w:val="24"/>
      <w:szCs w:val="28"/>
      <w:lang w:val="en-US"/>
    </w:rPr>
  </w:style>
  <w:style w:type="character" w:customStyle="1" w:styleId="Heading3Char">
    <w:name w:val="Heading 3 Char"/>
    <w:basedOn w:val="DefaultParagraphFont"/>
    <w:link w:val="Heading3"/>
    <w:uiPriority w:val="9"/>
    <w:rsid w:val="003E4455"/>
    <w:rPr>
      <w:rFonts w:ascii="Arial" w:eastAsiaTheme="majorEastAsia" w:hAnsi="Arial" w:cstheme="majorBidi"/>
      <w:bCs/>
      <w:iCs/>
      <w:color w:val="323239"/>
      <w:szCs w:val="28"/>
      <w:lang w:val="en-US"/>
    </w:rPr>
  </w:style>
  <w:style w:type="character" w:customStyle="1" w:styleId="Heading4Char">
    <w:name w:val="Heading 4 Char"/>
    <w:basedOn w:val="DefaultParagraphFont"/>
    <w:link w:val="Heading4"/>
    <w:uiPriority w:val="9"/>
    <w:rsid w:val="006B62F4"/>
    <w:rPr>
      <w:rFonts w:ascii="Arial" w:eastAsiaTheme="majorEastAsia" w:hAnsi="Arial" w:cstheme="majorBidi"/>
      <w:bCs/>
      <w:iCs/>
      <w:color w:val="46464D"/>
      <w:sz w:val="20"/>
      <w:szCs w:val="24"/>
      <w:lang w:val="en-US"/>
    </w:rPr>
  </w:style>
  <w:style w:type="character" w:customStyle="1" w:styleId="Heading5Char">
    <w:name w:val="Heading 5 Char"/>
    <w:basedOn w:val="DefaultParagraphFont"/>
    <w:link w:val="Heading5"/>
    <w:uiPriority w:val="9"/>
    <w:rsid w:val="000F69EA"/>
    <w:rPr>
      <w:rFonts w:ascii="Arial" w:eastAsiaTheme="majorEastAsia" w:hAnsi="Arial" w:cstheme="majorBidi"/>
      <w:color w:val="46464D"/>
      <w:sz w:val="20"/>
      <w:szCs w:val="24"/>
      <w:lang w:val="en-US"/>
    </w:rPr>
  </w:style>
  <w:style w:type="character" w:customStyle="1" w:styleId="Heading6Char">
    <w:name w:val="Heading 6 Char"/>
    <w:basedOn w:val="DefaultParagraphFont"/>
    <w:link w:val="Heading6"/>
    <w:uiPriority w:val="9"/>
    <w:rsid w:val="000F69EA"/>
    <w:rPr>
      <w:rFonts w:ascii="Arial" w:eastAsiaTheme="majorEastAsia" w:hAnsi="Arial" w:cstheme="majorBidi"/>
      <w:iCs/>
      <w:color w:val="46464D"/>
      <w:sz w:val="18"/>
      <w:szCs w:val="24"/>
    </w:rPr>
  </w:style>
  <w:style w:type="character" w:customStyle="1" w:styleId="Heading7Char">
    <w:name w:val="Heading 7 Char"/>
    <w:basedOn w:val="DefaultParagraphFont"/>
    <w:link w:val="Heading7"/>
    <w:uiPriority w:val="9"/>
    <w:rsid w:val="000F69EA"/>
    <w:rPr>
      <w:rFonts w:ascii="Arial" w:eastAsiaTheme="majorEastAsia" w:hAnsi="Arial" w:cstheme="majorBidi"/>
      <w:iCs/>
      <w:color w:val="46464D"/>
      <w:sz w:val="18"/>
      <w:szCs w:val="24"/>
    </w:rPr>
  </w:style>
  <w:style w:type="character" w:customStyle="1" w:styleId="Heading8Char">
    <w:name w:val="Heading 8 Char"/>
    <w:basedOn w:val="DefaultParagraphFont"/>
    <w:link w:val="Heading8"/>
    <w:uiPriority w:val="9"/>
    <w:rsid w:val="000F69EA"/>
    <w:rPr>
      <w:rFonts w:ascii="Arial" w:eastAsiaTheme="majorEastAsia" w:hAnsi="Arial" w:cstheme="majorBidi"/>
      <w:iCs/>
      <w:color w:val="46464D"/>
      <w:sz w:val="18"/>
      <w:szCs w:val="24"/>
    </w:rPr>
  </w:style>
  <w:style w:type="character" w:customStyle="1" w:styleId="Heading9Char">
    <w:name w:val="Heading 9 Char"/>
    <w:basedOn w:val="DefaultParagraphFont"/>
    <w:link w:val="Heading9"/>
    <w:uiPriority w:val="9"/>
    <w:rsid w:val="000F69EA"/>
    <w:rPr>
      <w:rFonts w:ascii="Arial" w:eastAsiaTheme="majorEastAsia" w:hAnsi="Arial" w:cstheme="majorBidi"/>
      <w:iCs/>
      <w:color w:val="46464D"/>
      <w:sz w:val="18"/>
      <w:szCs w:val="24"/>
    </w:rPr>
  </w:style>
  <w:style w:type="paragraph" w:styleId="Caption">
    <w:name w:val="caption"/>
    <w:uiPriority w:val="35"/>
    <w:semiHidden/>
    <w:unhideWhenUsed/>
    <w:qFormat/>
    <w:rsid w:val="00BD2B08"/>
    <w:pPr>
      <w:spacing w:line="240" w:lineRule="auto"/>
    </w:pPr>
    <w:rPr>
      <w:b/>
      <w:bCs/>
      <w:color w:val="4F81BD" w:themeColor="accent1"/>
      <w:sz w:val="18"/>
      <w:szCs w:val="18"/>
    </w:rPr>
  </w:style>
  <w:style w:type="paragraph" w:styleId="Title">
    <w:name w:val="Title"/>
    <w:basedOn w:val="Normal"/>
    <w:link w:val="TitleChar"/>
    <w:uiPriority w:val="10"/>
    <w:qFormat/>
    <w:rsid w:val="00A659FC"/>
    <w:pPr>
      <w:numPr>
        <w:numId w:val="2"/>
      </w:numPr>
      <w:spacing w:after="400" w:line="720" w:lineRule="atLeast"/>
      <w:ind w:left="0"/>
    </w:pPr>
    <w:rPr>
      <w:color w:val="46464D"/>
      <w:sz w:val="48"/>
      <w:u w:color="46464D"/>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0"/>
    <w:rsid w:val="00A659FC"/>
    <w:rPr>
      <w:rFonts w:ascii="Arial" w:hAnsi="Arial"/>
      <w:color w:val="46464D"/>
      <w:sz w:val="48"/>
      <w:szCs w:val="20"/>
      <w:u w:color="46464D"/>
      <w:lang w:val="en-US"/>
      <w14:shadow w14:blurRad="50800" w14:dist="38100" w14:dir="2700000" w14:sx="100000" w14:sy="100000" w14:kx="0" w14:ky="0" w14:algn="tl">
        <w14:srgbClr w14:val="000000">
          <w14:alpha w14:val="60000"/>
        </w14:srgbClr>
      </w14:shadow>
    </w:rPr>
  </w:style>
  <w:style w:type="paragraph" w:styleId="Subtitle">
    <w:name w:val="Subtitle"/>
    <w:link w:val="SubtitleChar"/>
    <w:uiPriority w:val="11"/>
    <w:qFormat/>
    <w:rsid w:val="000E4F6A"/>
    <w:pPr>
      <w:numPr>
        <w:ilvl w:val="1"/>
      </w:numPr>
    </w:pPr>
    <w:rPr>
      <w:rFonts w:ascii="Times New Roman" w:eastAsiaTheme="majorEastAsia" w:hAnsi="Times New Roman"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4F6A"/>
    <w:rPr>
      <w:rFonts w:ascii="Times New Roman" w:eastAsiaTheme="majorEastAsia" w:hAnsi="Times New Roman" w:cstheme="majorBidi"/>
      <w:i/>
      <w:iCs/>
      <w:color w:val="4F81BD" w:themeColor="accent1"/>
      <w:spacing w:val="15"/>
      <w:sz w:val="24"/>
      <w:szCs w:val="24"/>
    </w:rPr>
  </w:style>
  <w:style w:type="character" w:styleId="Strong">
    <w:name w:val="Strong"/>
    <w:basedOn w:val="DefaultParagraphFont"/>
    <w:uiPriority w:val="22"/>
    <w:qFormat/>
    <w:rsid w:val="000C2F42"/>
    <w:rPr>
      <w:rFonts w:ascii="Arial" w:hAnsi="Arial"/>
      <w:b/>
      <w:bCs/>
      <w:color w:val="0D0D0D" w:themeColor="text1" w:themeTint="F2"/>
      <w:sz w:val="18"/>
    </w:rPr>
  </w:style>
  <w:style w:type="character" w:styleId="Emphasis">
    <w:name w:val="Emphasis"/>
    <w:basedOn w:val="DefaultParagraphFont"/>
    <w:uiPriority w:val="20"/>
    <w:qFormat/>
    <w:rsid w:val="000C2F42"/>
    <w:rPr>
      <w:rFonts w:ascii="Arial" w:hAnsi="Arial"/>
      <w:i/>
      <w:iCs/>
      <w:sz w:val="18"/>
    </w:rPr>
  </w:style>
  <w:style w:type="paragraph" w:styleId="NoSpacing">
    <w:name w:val="No Spacing"/>
    <w:uiPriority w:val="1"/>
    <w:qFormat/>
    <w:rsid w:val="000E4F6A"/>
    <w:pPr>
      <w:spacing w:after="0" w:line="240" w:lineRule="auto"/>
      <w:contextualSpacing/>
    </w:pPr>
    <w:rPr>
      <w:rFonts w:ascii="Arial" w:hAnsi="Arial"/>
    </w:rPr>
  </w:style>
  <w:style w:type="paragraph" w:styleId="ListParagraph">
    <w:name w:val="List Paragraph"/>
    <w:uiPriority w:val="34"/>
    <w:qFormat/>
    <w:rsid w:val="000C2F42"/>
    <w:pPr>
      <w:ind w:left="720"/>
    </w:pPr>
    <w:rPr>
      <w:rFonts w:ascii="Arial" w:hAnsi="Arial"/>
      <w:color w:val="0D0D0D" w:themeColor="text1" w:themeTint="F2"/>
      <w:sz w:val="18"/>
    </w:rPr>
  </w:style>
  <w:style w:type="paragraph" w:styleId="Quote">
    <w:name w:val="Quote"/>
    <w:link w:val="QuoteChar"/>
    <w:uiPriority w:val="29"/>
    <w:qFormat/>
    <w:rsid w:val="000E4F6A"/>
    <w:rPr>
      <w:rFonts w:ascii="Arial" w:hAnsi="Arial"/>
      <w:i/>
      <w:iCs/>
      <w:color w:val="000000" w:themeColor="text1"/>
    </w:rPr>
  </w:style>
  <w:style w:type="character" w:customStyle="1" w:styleId="QuoteChar">
    <w:name w:val="Quote Char"/>
    <w:basedOn w:val="DefaultParagraphFont"/>
    <w:link w:val="Quote"/>
    <w:uiPriority w:val="29"/>
    <w:rsid w:val="000E4F6A"/>
    <w:rPr>
      <w:rFonts w:ascii="Arial" w:hAnsi="Arial"/>
      <w:i/>
      <w:iCs/>
      <w:color w:val="000000" w:themeColor="text1"/>
    </w:rPr>
  </w:style>
  <w:style w:type="paragraph" w:styleId="IntenseQuote">
    <w:name w:val="Intense Quote"/>
    <w:link w:val="IntenseQuoteChar"/>
    <w:uiPriority w:val="30"/>
    <w:qFormat/>
    <w:rsid w:val="000E4F6A"/>
    <w:pPr>
      <w:pBdr>
        <w:bottom w:val="single" w:sz="4" w:space="4" w:color="4F81BD" w:themeColor="accent1"/>
      </w:pBdr>
      <w:spacing w:before="200" w:after="280"/>
      <w:ind w:left="936" w:right="936"/>
    </w:pPr>
    <w:rPr>
      <w:rFonts w:ascii="Arial" w:hAnsi="Arial"/>
      <w:b/>
      <w:bCs/>
      <w:i/>
      <w:iCs/>
      <w:color w:val="4F81BD" w:themeColor="accent1"/>
    </w:rPr>
  </w:style>
  <w:style w:type="character" w:customStyle="1" w:styleId="IntenseQuoteChar">
    <w:name w:val="Intense Quote Char"/>
    <w:basedOn w:val="DefaultParagraphFont"/>
    <w:link w:val="IntenseQuote"/>
    <w:uiPriority w:val="30"/>
    <w:rsid w:val="000E4F6A"/>
    <w:rPr>
      <w:rFonts w:ascii="Arial" w:hAnsi="Arial"/>
      <w:b/>
      <w:bCs/>
      <w:i/>
      <w:iCs/>
      <w:color w:val="4F81BD" w:themeColor="accent1"/>
    </w:rPr>
  </w:style>
  <w:style w:type="character" w:styleId="SubtleEmphasis">
    <w:name w:val="Subtle Emphasis"/>
    <w:basedOn w:val="DefaultParagraphFont"/>
    <w:uiPriority w:val="19"/>
    <w:qFormat/>
    <w:rsid w:val="00BD2B08"/>
    <w:rPr>
      <w:i/>
      <w:iCs/>
      <w:color w:val="808080" w:themeColor="text1" w:themeTint="7F"/>
    </w:rPr>
  </w:style>
  <w:style w:type="character" w:styleId="IntenseEmphasis">
    <w:name w:val="Intense Emphasis"/>
    <w:basedOn w:val="DefaultParagraphFont"/>
    <w:uiPriority w:val="21"/>
    <w:qFormat/>
    <w:rsid w:val="000C2F42"/>
    <w:rPr>
      <w:rFonts w:ascii="Arial" w:hAnsi="Arial"/>
      <w:b/>
      <w:bCs/>
      <w:i/>
      <w:iCs/>
      <w:color w:val="0D0D0D" w:themeColor="text1" w:themeTint="F2"/>
      <w:sz w:val="18"/>
    </w:rPr>
  </w:style>
  <w:style w:type="character" w:styleId="SubtleReference">
    <w:name w:val="Subtle Reference"/>
    <w:basedOn w:val="DefaultParagraphFont"/>
    <w:uiPriority w:val="31"/>
    <w:qFormat/>
    <w:rsid w:val="000C2F42"/>
    <w:rPr>
      <w:rFonts w:ascii="Arial" w:hAnsi="Arial"/>
      <w:color w:val="0D0D0D" w:themeColor="text1" w:themeTint="F2"/>
      <w:sz w:val="18"/>
      <w:u w:val="single"/>
    </w:rPr>
  </w:style>
  <w:style w:type="character" w:styleId="IntenseReference">
    <w:name w:val="Intense Reference"/>
    <w:basedOn w:val="DefaultParagraphFont"/>
    <w:uiPriority w:val="32"/>
    <w:qFormat/>
    <w:rsid w:val="000C2F42"/>
    <w:rPr>
      <w:rFonts w:ascii="Arial" w:hAnsi="Arial"/>
      <w:b/>
      <w:bCs/>
      <w:smallCaps/>
      <w:color w:val="0D0D0D" w:themeColor="text1" w:themeTint="F2"/>
      <w:spacing w:val="5"/>
      <w:sz w:val="18"/>
      <w:u w:val="single"/>
    </w:rPr>
  </w:style>
  <w:style w:type="character" w:styleId="BookTitle">
    <w:name w:val="Book Title"/>
    <w:basedOn w:val="DefaultParagraphFont"/>
    <w:uiPriority w:val="33"/>
    <w:qFormat/>
    <w:rsid w:val="00BD2B08"/>
    <w:rPr>
      <w:b/>
      <w:bCs/>
      <w:smallCaps/>
      <w:spacing w:val="5"/>
    </w:rPr>
  </w:style>
  <w:style w:type="paragraph" w:styleId="TOCHeading">
    <w:name w:val="TOC Heading"/>
    <w:uiPriority w:val="39"/>
    <w:semiHidden/>
    <w:unhideWhenUsed/>
    <w:qFormat/>
    <w:rsid w:val="00BD2B08"/>
  </w:style>
  <w:style w:type="character" w:styleId="Hyperlink">
    <w:name w:val="Hyperlink"/>
    <w:basedOn w:val="DefaultParagraphFont"/>
    <w:qFormat/>
    <w:rsid w:val="000F69EA"/>
    <w:rPr>
      <w:rFonts w:ascii="Verdana" w:hAnsi="Verdana"/>
      <w:color w:val="3273CD"/>
      <w:sz w:val="18"/>
      <w:u w:val="single"/>
    </w:rPr>
  </w:style>
  <w:style w:type="numbering" w:customStyle="1" w:styleId="Level1">
    <w:name w:val="Level1"/>
    <w:rsid w:val="002758A9"/>
  </w:style>
  <w:style w:type="paragraph" w:styleId="NormalIndent">
    <w:name w:val="Normal Indent"/>
    <w:basedOn w:val="Normal"/>
    <w:rsid w:val="00270CC4"/>
    <w:pPr>
      <w:ind w:left="720"/>
    </w:pPr>
  </w:style>
  <w:style w:type="paragraph" w:customStyle="1" w:styleId="StrongHyperlink">
    <w:name w:val="Strong Hyperlink"/>
    <w:basedOn w:val="Normal"/>
    <w:link w:val="StrongHyperlinkChar"/>
    <w:qFormat/>
    <w:rsid w:val="000F69EA"/>
    <w:rPr>
      <w:rFonts w:ascii="Verdana" w:hAnsi="Verdana"/>
      <w:b/>
      <w:color w:val="295BA3"/>
      <w:u w:val="single"/>
    </w:rPr>
  </w:style>
  <w:style w:type="character" w:customStyle="1" w:styleId="StrongHyperlinkChar">
    <w:name w:val="Strong Hyperlink Char"/>
    <w:basedOn w:val="DefaultParagraphFont"/>
    <w:link w:val="StrongHyperlink"/>
    <w:rsid w:val="000F69EA"/>
    <w:rPr>
      <w:rFonts w:ascii="Verdana" w:hAnsi="Verdana"/>
      <w:b/>
      <w:color w:val="295BA3"/>
      <w:sz w:val="18"/>
      <w:szCs w:val="2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037E4-47DB-45DE-8F3D-1B64F4EE7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1111</Words>
  <Characters>6339</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Valeriya</dc:creator>
  <cp:lastModifiedBy>Damoni</cp:lastModifiedBy>
  <cp:revision>2</cp:revision>
  <dcterms:created xsi:type="dcterms:W3CDTF">2013-08-24T14:38:00Z</dcterms:created>
  <dcterms:modified xsi:type="dcterms:W3CDTF">2013-08-24T14:38:00Z</dcterms:modified>
</cp:coreProperties>
</file>